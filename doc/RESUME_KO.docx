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5EAB6" w14:textId="6FB19D99" w:rsidR="00F5689F" w:rsidRPr="006D44E7" w:rsidRDefault="00F5689F" w:rsidP="00F5689F">
      <w:pPr>
        <w:rPr>
          <w:noProof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6796"/>
        <w:gridCol w:w="222"/>
        <w:gridCol w:w="3434"/>
      </w:tblGrid>
      <w:tr w:rsidR="005033A6" w:rsidRPr="006D44E7" w14:paraId="10B87F0B" w14:textId="77777777" w:rsidTr="005033A6">
        <w:trPr>
          <w:gridAfter w:val="1"/>
          <w:wAfter w:w="1643" w:type="pct"/>
          <w:trHeight w:val="1728"/>
        </w:trPr>
        <w:tc>
          <w:tcPr>
            <w:tcW w:w="3251" w:type="pct"/>
          </w:tcPr>
          <w:p w14:paraId="493A30A4" w14:textId="06AD7613" w:rsidR="005033A6" w:rsidRPr="006D44E7" w:rsidRDefault="005033A6" w:rsidP="00F5689F">
            <w:pPr>
              <w:pStyle w:val="ac"/>
              <w:rPr>
                <w:noProof/>
              </w:rPr>
            </w:pPr>
            <w:r>
              <w:rPr>
                <w:rFonts w:hint="eastAsia"/>
                <w:noProof/>
              </w:rPr>
              <w:t>오허정</w:t>
            </w:r>
          </w:p>
          <w:p w14:paraId="5868EC54" w14:textId="730D9CF9" w:rsidR="005033A6" w:rsidRPr="006D44E7" w:rsidRDefault="005033A6" w:rsidP="00F5689F">
            <w:pPr>
              <w:pStyle w:val="af0"/>
              <w:rPr>
                <w:noProof/>
              </w:rPr>
            </w:pPr>
            <w:r>
              <w:rPr>
                <w:noProof/>
              </w:rPr>
              <w:t xml:space="preserve">UI&amp;UX </w:t>
            </w:r>
            <w:r>
              <w:rPr>
                <w:rFonts w:hint="eastAsia"/>
                <w:noProof/>
              </w:rPr>
              <w:t>웹디자이너</w:t>
            </w:r>
          </w:p>
        </w:tc>
        <w:tc>
          <w:tcPr>
            <w:tcW w:w="106" w:type="pct"/>
          </w:tcPr>
          <w:p w14:paraId="4C3F29CF" w14:textId="47977518" w:rsidR="005033A6" w:rsidRPr="006D44E7" w:rsidRDefault="005033A6" w:rsidP="00F5689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57D5CC6F" wp14:editId="7FCCEE9E">
                  <wp:simplePos x="0" y="0"/>
                  <wp:positionH relativeFrom="column">
                    <wp:posOffset>543452</wp:posOffset>
                  </wp:positionH>
                  <wp:positionV relativeFrom="paragraph">
                    <wp:posOffset>-245110</wp:posOffset>
                  </wp:positionV>
                  <wp:extent cx="1224366" cy="1529249"/>
                  <wp:effectExtent l="0" t="0" r="0" b="0"/>
                  <wp:wrapNone/>
                  <wp:docPr id="12" name="그림 12" descr="사람, 의류, 여자, 가장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 descr="사람, 의류, 여자, 가장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24366" cy="152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033A6" w:rsidRPr="006D44E7" w14:paraId="288DC7E2" w14:textId="77777777" w:rsidTr="005033A6">
        <w:trPr>
          <w:gridAfter w:val="1"/>
          <w:wAfter w:w="1643" w:type="pct"/>
          <w:trHeight w:val="115"/>
        </w:trPr>
        <w:tc>
          <w:tcPr>
            <w:tcW w:w="3251" w:type="pct"/>
            <w:shd w:val="clear" w:color="auto" w:fill="auto"/>
          </w:tcPr>
          <w:p w14:paraId="10EE8A7D" w14:textId="4762A412" w:rsidR="005033A6" w:rsidRPr="006D44E7" w:rsidRDefault="005033A6" w:rsidP="00F5689F">
            <w:pPr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2AA29C1B" wp14:editId="3B4B946C">
                      <wp:extent cx="3867912" cy="0"/>
                      <wp:effectExtent l="0" t="19050" r="56515" b="38100"/>
                      <wp:docPr id="2" name="선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F46CF4" id="선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6" w:type="pct"/>
            <w:shd w:val="clear" w:color="auto" w:fill="auto"/>
          </w:tcPr>
          <w:p w14:paraId="2A438772" w14:textId="0EDD8DAF" w:rsidR="005033A6" w:rsidRPr="006D44E7" w:rsidRDefault="005033A6" w:rsidP="00F5689F">
            <w:pPr>
              <w:rPr>
                <w:noProof/>
                <w:sz w:val="8"/>
                <w:szCs w:val="8"/>
              </w:rPr>
            </w:pPr>
          </w:p>
        </w:tc>
      </w:tr>
      <w:tr w:rsidR="005033A6" w:rsidRPr="006D44E7" w14:paraId="4B295B28" w14:textId="77777777" w:rsidTr="005033A6">
        <w:trPr>
          <w:gridAfter w:val="1"/>
          <w:wAfter w:w="1643" w:type="pct"/>
          <w:trHeight w:val="2438"/>
        </w:trPr>
        <w:tc>
          <w:tcPr>
            <w:tcW w:w="3251" w:type="pct"/>
          </w:tcPr>
          <w:p w14:paraId="6239EE8F" w14:textId="3A71A3BF" w:rsidR="005033A6" w:rsidRPr="006D44E7" w:rsidRDefault="005033A6" w:rsidP="00F5689F">
            <w:pPr>
              <w:rPr>
                <w:noProof/>
              </w:rPr>
            </w:pPr>
            <w:bookmarkStart w:id="0" w:name="_Hlk67143228"/>
            <w:bookmarkEnd w:id="0"/>
            <w:r w:rsidRPr="006D44E7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65E4A276" wp14:editId="3B4CBA37">
                      <wp:simplePos x="0" y="0"/>
                      <wp:positionH relativeFrom="page">
                        <wp:posOffset>-457200</wp:posOffset>
                      </wp:positionH>
                      <wp:positionV relativeFrom="paragraph">
                        <wp:posOffset>872759</wp:posOffset>
                      </wp:positionV>
                      <wp:extent cx="6999211" cy="7010400"/>
                      <wp:effectExtent l="0" t="0" r="0" b="0"/>
                      <wp:wrapNone/>
                      <wp:docPr id="55" name="직사각형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99211" cy="701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A30F43" w14:textId="6E06792D" w:rsidR="005033A6" w:rsidRDefault="005033A6" w:rsidP="006D44E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5E4A276" id="직사각형 58" o:spid="_x0000_s1026" alt="&quot;&quot;" style="position:absolute;margin-left:-36pt;margin-top:68.7pt;width:551.1pt;height:552pt;z-index:-2516264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" fillcolor="#a9d4db [3204]" stroked="f">
                      <v:textbox>
                        <w:txbxContent>
                          <w:p w14:paraId="40A30F43" w14:textId="6E06792D" w:rsidR="005033A6" w:rsidRDefault="005033A6" w:rsidP="006D44E7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106" w:type="pct"/>
          </w:tcPr>
          <w:p w14:paraId="6381CC66" w14:textId="77777777" w:rsidR="005033A6" w:rsidRPr="006D44E7" w:rsidRDefault="005033A6" w:rsidP="00F5689F">
            <w:pPr>
              <w:rPr>
                <w:noProof/>
              </w:rPr>
            </w:pPr>
          </w:p>
        </w:tc>
      </w:tr>
      <w:tr w:rsidR="00FC49E3" w:rsidRPr="006D44E7" w14:paraId="20730F18" w14:textId="77777777" w:rsidTr="005033A6">
        <w:tc>
          <w:tcPr>
            <w:tcW w:w="3251" w:type="pct"/>
          </w:tcPr>
          <w:p w14:paraId="0C9AD817" w14:textId="77777777" w:rsidR="00FC49E3" w:rsidRPr="006D44E7" w:rsidRDefault="005033A6" w:rsidP="00FC49E3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1680545767"/>
                <w:placeholder>
                  <w:docPart w:val="DA5ED65051334C4C9DD8C273416DA9B4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6D44E7">
                  <w:rPr>
                    <w:rStyle w:val="af1"/>
                    <w:rFonts w:hint="eastAsia"/>
                    <w:noProof/>
                    <w:color w:val="auto"/>
                    <w:lang w:val="ko-KR" w:bidi="ko-KR"/>
                  </w:rPr>
                  <w:t>경력</w:t>
                </w:r>
              </w:sdtContent>
            </w:sdt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</w:tc>
        <w:tc>
          <w:tcPr>
            <w:tcW w:w="106" w:type="pct"/>
          </w:tcPr>
          <w:p w14:paraId="2B609391" w14:textId="77777777" w:rsidR="00FC49E3" w:rsidRPr="006D44E7" w:rsidRDefault="00FC49E3" w:rsidP="00F5689F">
            <w:pPr>
              <w:rPr>
                <w:noProof/>
              </w:rPr>
            </w:pPr>
          </w:p>
        </w:tc>
        <w:tc>
          <w:tcPr>
            <w:tcW w:w="1643" w:type="pct"/>
          </w:tcPr>
          <w:p w14:paraId="3309F7C5" w14:textId="77777777" w:rsidR="00FC49E3" w:rsidRPr="006D44E7" w:rsidRDefault="005033A6" w:rsidP="00E97CB2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275096728"/>
                <w:placeholder>
                  <w:docPart w:val="3C5057A39B3344FE908639CF825FDE90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교육</w:t>
                </w:r>
              </w:sdtContent>
            </w:sdt>
          </w:p>
        </w:tc>
      </w:tr>
      <w:tr w:rsidR="00E6525B" w:rsidRPr="006D44E7" w14:paraId="46136CB4" w14:textId="77777777" w:rsidTr="005033A6">
        <w:trPr>
          <w:trHeight w:val="115"/>
        </w:trPr>
        <w:tc>
          <w:tcPr>
            <w:tcW w:w="3251" w:type="pct"/>
            <w:shd w:val="clear" w:color="auto" w:fill="auto"/>
          </w:tcPr>
          <w:p w14:paraId="7916CCFA" w14:textId="2317C7A6" w:rsidR="00E6525B" w:rsidRPr="006D44E7" w:rsidRDefault="008024AA" w:rsidP="00F5689F">
            <w:pPr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6252F062" wp14:editId="22DCC3EF">
                      <wp:extent cx="3871686" cy="0"/>
                      <wp:effectExtent l="0" t="19050" r="33655" b="19050"/>
                      <wp:docPr id="4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8C9004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6" w:type="pct"/>
            <w:shd w:val="clear" w:color="auto" w:fill="auto"/>
          </w:tcPr>
          <w:p w14:paraId="7AC29B09" w14:textId="77777777" w:rsidR="00E6525B" w:rsidRPr="006D44E7" w:rsidRDefault="00E6525B" w:rsidP="00F5689F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16C2B12B" w14:textId="77777777" w:rsidR="00E6525B" w:rsidRPr="006D44E7" w:rsidRDefault="00FC49E3" w:rsidP="00F5689F">
            <w:pPr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7989BF5F" wp14:editId="347F8CC2">
                      <wp:extent cx="2103120" cy="0"/>
                      <wp:effectExtent l="0" t="19050" r="30480" b="19050"/>
                      <wp:docPr id="16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D4E165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6D44E7" w14:paraId="0F5B4521" w14:textId="77777777" w:rsidTr="005033A6">
        <w:trPr>
          <w:trHeight w:val="2304"/>
        </w:trPr>
        <w:tc>
          <w:tcPr>
            <w:tcW w:w="3251" w:type="pct"/>
            <w:vMerge w:val="restart"/>
          </w:tcPr>
          <w:p w14:paraId="723E0410" w14:textId="7A15E552" w:rsidR="00FC49E3" w:rsidRPr="006D44E7" w:rsidRDefault="00F72723" w:rsidP="00E97CB2">
            <w:pPr>
              <w:pStyle w:val="af6"/>
              <w:rPr>
                <w:noProof/>
              </w:rPr>
            </w:pPr>
            <w:r>
              <w:rPr>
                <w:noProof/>
              </w:rPr>
              <w:t>201</w:t>
            </w:r>
            <w:r w:rsidR="00164718">
              <w:rPr>
                <w:noProof/>
              </w:rPr>
              <w:t>5</w:t>
            </w:r>
            <w:r>
              <w:rPr>
                <w:noProof/>
              </w:rPr>
              <w:t>~2018</w:t>
            </w:r>
            <w:r>
              <w:rPr>
                <w:rFonts w:hint="eastAsia"/>
                <w:noProof/>
              </w:rPr>
              <w:t>년</w:t>
            </w:r>
          </w:p>
          <w:p w14:paraId="502ECF60" w14:textId="7BA214A8" w:rsidR="00FC49E3" w:rsidRPr="006D44E7" w:rsidRDefault="00F72723" w:rsidP="00E97CB2">
            <w:pPr>
              <w:pStyle w:val="af7"/>
              <w:rPr>
                <w:noProof/>
              </w:rPr>
            </w:pPr>
            <w:r>
              <w:rPr>
                <w:noProof/>
                <w:lang w:val="ko-KR"/>
              </w:rPr>
              <w:t>Bartender</w:t>
            </w:r>
          </w:p>
          <w:p w14:paraId="2ED66F91" w14:textId="23EEABFD" w:rsidR="00FC49E3" w:rsidRPr="006D44E7" w:rsidRDefault="00611544" w:rsidP="00D87E03">
            <w:pPr>
              <w:pStyle w:val="af9"/>
              <w:rPr>
                <w:noProof/>
              </w:rPr>
            </w:pPr>
            <w:r>
              <w:rPr>
                <w:rFonts w:hint="eastAsia"/>
                <w:noProof/>
              </w:rPr>
              <w:t>식음료 관리 및 레시피 개발,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직원 교육 등 전반적인 식음 관리 업무</w:t>
            </w:r>
          </w:p>
          <w:p w14:paraId="7382D168" w14:textId="3EBA4CF9" w:rsidR="00FC49E3" w:rsidRPr="006D44E7" w:rsidRDefault="00326CD6" w:rsidP="00E97CB2">
            <w:pPr>
              <w:pStyle w:val="af6"/>
              <w:rPr>
                <w:noProof/>
              </w:rPr>
            </w:pPr>
            <w:r>
              <w:rPr>
                <w:noProof/>
              </w:rPr>
              <w:t>2018~2019</w:t>
            </w:r>
            <w:r>
              <w:rPr>
                <w:rFonts w:hint="eastAsia"/>
                <w:noProof/>
              </w:rPr>
              <w:t>년</w:t>
            </w:r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7CA88AC6" w14:textId="240949EA" w:rsidR="00FC49E3" w:rsidRPr="006D44E7" w:rsidRDefault="00326CD6" w:rsidP="00E97CB2">
            <w:pPr>
              <w:pStyle w:val="af7"/>
              <w:rPr>
                <w:noProof/>
              </w:rPr>
            </w:pPr>
            <w:r>
              <w:rPr>
                <w:noProof/>
                <w:lang w:val="ko-KR" w:bidi="ko-KR"/>
              </w:rPr>
              <w:t>Chef</w:t>
            </w:r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  <w:r>
              <w:rPr>
                <w:rStyle w:val="af8"/>
                <w:noProof/>
              </w:rPr>
              <w:t>I</w:t>
            </w:r>
            <w:r>
              <w:rPr>
                <w:rStyle w:val="af8"/>
              </w:rPr>
              <w:t>n AU</w:t>
            </w:r>
          </w:p>
          <w:p w14:paraId="68E0C1D7" w14:textId="6346191E" w:rsidR="00FC49E3" w:rsidRPr="006D44E7" w:rsidRDefault="00326CD6" w:rsidP="00D87E03">
            <w:pPr>
              <w:pStyle w:val="af9"/>
              <w:rPr>
                <w:noProof/>
              </w:rPr>
            </w:pPr>
            <w:r>
              <w:rPr>
                <w:rFonts w:hint="eastAsia"/>
                <w:noProof/>
              </w:rPr>
              <w:t xml:space="preserve">학과 전공을 살려 호주에서 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년간 c</w:t>
            </w:r>
            <w:r>
              <w:rPr>
                <w:noProof/>
              </w:rPr>
              <w:t xml:space="preserve">hef </w:t>
            </w:r>
            <w:r>
              <w:rPr>
                <w:rFonts w:hint="eastAsia"/>
                <w:noProof/>
              </w:rPr>
              <w:t>로서 근무.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전반적인 메뉴 조리 및</w:t>
            </w:r>
            <w:r w:rsidR="00A40970">
              <w:rPr>
                <w:rFonts w:hint="eastAsia"/>
                <w:noProof/>
              </w:rPr>
              <w:t xml:space="preserve"> 식자재 관리 업무</w:t>
            </w:r>
            <w:r>
              <w:rPr>
                <w:noProof/>
              </w:rPr>
              <w:t xml:space="preserve"> </w:t>
            </w:r>
          </w:p>
          <w:p w14:paraId="11795550" w14:textId="34EA79DF" w:rsidR="00FC49E3" w:rsidRPr="006D44E7" w:rsidRDefault="00A40970" w:rsidP="00E97CB2">
            <w:pPr>
              <w:pStyle w:val="af6"/>
              <w:rPr>
                <w:noProof/>
              </w:rPr>
            </w:pPr>
            <w:r>
              <w:rPr>
                <w:noProof/>
              </w:rPr>
              <w:t>2020~2020</w:t>
            </w:r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</w:p>
          <w:p w14:paraId="76CA895E" w14:textId="74B468E8" w:rsidR="00FC49E3" w:rsidRPr="006D44E7" w:rsidRDefault="00A40970" w:rsidP="00E97CB2">
            <w:pPr>
              <w:pStyle w:val="af7"/>
              <w:rPr>
                <w:noProof/>
              </w:rPr>
            </w:pPr>
            <w:r>
              <w:rPr>
                <w:rFonts w:hint="eastAsia"/>
                <w:noProof/>
              </w:rPr>
              <w:t>트레이더</w:t>
            </w:r>
            <w:r w:rsidR="00FC49E3" w:rsidRPr="006D44E7">
              <w:rPr>
                <w:rFonts w:hint="eastAsia"/>
                <w:noProof/>
                <w:lang w:val="ko-KR" w:bidi="ko-KR"/>
              </w:rPr>
              <w:t xml:space="preserve"> </w:t>
            </w:r>
            <w:r>
              <w:rPr>
                <w:rStyle w:val="af8"/>
                <w:noProof/>
              </w:rPr>
              <w:t>R</w:t>
            </w:r>
            <w:r>
              <w:rPr>
                <w:rStyle w:val="af8"/>
              </w:rPr>
              <w:t>EDLINE</w:t>
            </w:r>
          </w:p>
          <w:p w14:paraId="1ED66345" w14:textId="77777777" w:rsidR="00FC49E3" w:rsidRDefault="00A40970" w:rsidP="00D87E03">
            <w:pPr>
              <w:pStyle w:val="af9"/>
              <w:rPr>
                <w:noProof/>
              </w:rPr>
            </w:pPr>
            <w:r>
              <w:rPr>
                <w:rFonts w:hint="eastAsia"/>
                <w:noProof/>
              </w:rPr>
              <w:t>해외선물 트레이더 업무</w:t>
            </w:r>
          </w:p>
          <w:p w14:paraId="39303A1E" w14:textId="77777777" w:rsidR="008024AA" w:rsidRDefault="008024AA" w:rsidP="00D87E03">
            <w:pPr>
              <w:pStyle w:val="af9"/>
              <w:rPr>
                <w:noProof/>
              </w:rPr>
            </w:pPr>
          </w:p>
          <w:p w14:paraId="68221B65" w14:textId="77777777" w:rsidR="008024AA" w:rsidRDefault="008024AA" w:rsidP="00D87E03">
            <w:pPr>
              <w:pStyle w:val="af9"/>
              <w:rPr>
                <w:b/>
                <w:bCs/>
                <w:noProof/>
                <w:sz w:val="32"/>
                <w:szCs w:val="32"/>
              </w:rPr>
            </w:pPr>
            <w:r w:rsidRPr="008024AA">
              <w:rPr>
                <w:rFonts w:hint="eastAsia"/>
                <w:b/>
                <w:bCs/>
                <w:noProof/>
                <w:sz w:val="32"/>
                <w:szCs w:val="32"/>
              </w:rPr>
              <w:t>자격증 및 수상내역</w:t>
            </w:r>
          </w:p>
          <w:p w14:paraId="36A295F1" w14:textId="6B7D4C15" w:rsidR="008024AA" w:rsidRDefault="008024AA" w:rsidP="00D87E03">
            <w:pPr>
              <w:pStyle w:val="af9"/>
              <w:rPr>
                <w:b/>
                <w:bCs/>
                <w:noProof/>
                <w:sz w:val="32"/>
                <w:szCs w:val="32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40DCAF79" wp14:editId="6D4499E2">
                      <wp:extent cx="3871686" cy="0"/>
                      <wp:effectExtent l="0" t="19050" r="33655" b="19050"/>
                      <wp:docPr id="11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712404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7DD3129F" w14:textId="4F304C4B" w:rsidR="00164718" w:rsidRPr="00AF52B9" w:rsidRDefault="001C2213" w:rsidP="00D87E03">
            <w:pPr>
              <w:pStyle w:val="af9"/>
              <w:rPr>
                <w:noProof/>
                <w:szCs w:val="18"/>
              </w:rPr>
            </w:pPr>
            <w:r>
              <w:rPr>
                <w:rFonts w:hint="eastAsia"/>
                <w:b/>
                <w:bCs/>
                <w:noProof/>
                <w:szCs w:val="18"/>
              </w:rPr>
              <w:t>2</w:t>
            </w:r>
            <w:r>
              <w:rPr>
                <w:b/>
                <w:bCs/>
                <w:noProof/>
                <w:szCs w:val="18"/>
              </w:rPr>
              <w:t>01</w:t>
            </w:r>
            <w:r w:rsidR="00164718">
              <w:rPr>
                <w:b/>
                <w:bCs/>
                <w:noProof/>
                <w:szCs w:val="18"/>
              </w:rPr>
              <w:t xml:space="preserve">4.07.06 </w:t>
            </w:r>
            <w:r w:rsidR="00164718" w:rsidRPr="00AF52B9">
              <w:rPr>
                <w:rFonts w:hint="eastAsia"/>
                <w:noProof/>
                <w:szCs w:val="18"/>
              </w:rPr>
              <w:t xml:space="preserve">커피바리스타 </w:t>
            </w:r>
            <w:r w:rsidR="00164718" w:rsidRPr="00AF52B9">
              <w:rPr>
                <w:noProof/>
                <w:szCs w:val="18"/>
              </w:rPr>
              <w:t>2</w:t>
            </w:r>
            <w:r w:rsidR="00164718" w:rsidRPr="00AF52B9">
              <w:rPr>
                <w:rFonts w:hint="eastAsia"/>
                <w:noProof/>
                <w:szCs w:val="18"/>
              </w:rPr>
              <w:t>급 자격증 취득</w:t>
            </w:r>
          </w:p>
          <w:p w14:paraId="11389987" w14:textId="77777777" w:rsidR="00164718" w:rsidRPr="00AF52B9" w:rsidRDefault="00164718" w:rsidP="00D87E03">
            <w:pPr>
              <w:pStyle w:val="af9"/>
              <w:rPr>
                <w:noProof/>
                <w:szCs w:val="18"/>
              </w:rPr>
            </w:pPr>
            <w:r>
              <w:rPr>
                <w:rFonts w:hint="eastAsia"/>
                <w:b/>
                <w:bCs/>
                <w:noProof/>
                <w:szCs w:val="18"/>
              </w:rPr>
              <w:t>2</w:t>
            </w:r>
            <w:r>
              <w:rPr>
                <w:b/>
                <w:bCs/>
                <w:noProof/>
                <w:szCs w:val="18"/>
              </w:rPr>
              <w:t xml:space="preserve">015.06.26 </w:t>
            </w:r>
            <w:r w:rsidRPr="00AF52B9">
              <w:rPr>
                <w:rFonts w:hint="eastAsia"/>
                <w:noProof/>
                <w:szCs w:val="18"/>
              </w:rPr>
              <w:t>조주기능사 자격증 취득</w:t>
            </w:r>
          </w:p>
          <w:p w14:paraId="6C8DE4BA" w14:textId="55798542" w:rsidR="00164718" w:rsidRDefault="00164718" w:rsidP="00D87E03">
            <w:pPr>
              <w:pStyle w:val="af9"/>
              <w:rPr>
                <w:b/>
                <w:bCs/>
                <w:noProof/>
                <w:szCs w:val="18"/>
              </w:rPr>
            </w:pPr>
            <w:r>
              <w:rPr>
                <w:rFonts w:hint="eastAsia"/>
                <w:b/>
                <w:bCs/>
                <w:noProof/>
                <w:szCs w:val="18"/>
              </w:rPr>
              <w:t>2</w:t>
            </w:r>
            <w:r>
              <w:rPr>
                <w:b/>
                <w:bCs/>
                <w:noProof/>
                <w:szCs w:val="18"/>
              </w:rPr>
              <w:t>0</w:t>
            </w:r>
            <w:r w:rsidR="00AF52B9">
              <w:rPr>
                <w:b/>
                <w:bCs/>
                <w:noProof/>
                <w:szCs w:val="18"/>
              </w:rPr>
              <w:t xml:space="preserve">16.05 </w:t>
            </w:r>
            <w:r w:rsidR="00AF52B9" w:rsidRPr="00AF52B9">
              <w:rPr>
                <w:noProof/>
                <w:szCs w:val="18"/>
              </w:rPr>
              <w:t xml:space="preserve">1883 </w:t>
            </w:r>
            <w:r w:rsidR="00AF52B9" w:rsidRPr="00AF52B9">
              <w:rPr>
                <w:rFonts w:hint="eastAsia"/>
                <w:noProof/>
                <w:szCs w:val="18"/>
              </w:rPr>
              <w:t>B</w:t>
            </w:r>
            <w:r w:rsidR="00AF52B9" w:rsidRPr="00AF52B9">
              <w:rPr>
                <w:noProof/>
                <w:szCs w:val="18"/>
              </w:rPr>
              <w:t>artender Champion</w:t>
            </w:r>
            <w:r w:rsidR="00C827F6">
              <w:rPr>
                <w:rFonts w:hint="eastAsia"/>
                <w:noProof/>
                <w:szCs w:val="18"/>
              </w:rPr>
              <w:t>s</w:t>
            </w:r>
            <w:r w:rsidR="00C827F6">
              <w:rPr>
                <w:noProof/>
                <w:szCs w:val="18"/>
              </w:rPr>
              <w:t>hip</w:t>
            </w:r>
            <w:r w:rsidR="00AF52B9" w:rsidRPr="00AF52B9">
              <w:rPr>
                <w:noProof/>
                <w:szCs w:val="18"/>
              </w:rPr>
              <w:t xml:space="preserve"> </w:t>
            </w:r>
            <w:r w:rsidR="00AF52B9" w:rsidRPr="00AF52B9">
              <w:rPr>
                <w:rFonts w:hint="eastAsia"/>
                <w:noProof/>
                <w:szCs w:val="18"/>
              </w:rPr>
              <w:t>심사위원상 수상</w:t>
            </w:r>
          </w:p>
          <w:p w14:paraId="5304DAE6" w14:textId="3255BE6C" w:rsidR="00AF52B9" w:rsidRPr="008024AA" w:rsidRDefault="00AF52B9" w:rsidP="00D87E03">
            <w:pPr>
              <w:pStyle w:val="af9"/>
              <w:rPr>
                <w:b/>
                <w:bCs/>
                <w:noProof/>
                <w:szCs w:val="18"/>
              </w:rPr>
            </w:pPr>
            <w:r>
              <w:rPr>
                <w:rFonts w:hint="eastAsia"/>
                <w:b/>
                <w:bCs/>
                <w:noProof/>
                <w:szCs w:val="18"/>
              </w:rPr>
              <w:t>2</w:t>
            </w:r>
            <w:r>
              <w:rPr>
                <w:b/>
                <w:bCs/>
                <w:noProof/>
                <w:szCs w:val="18"/>
              </w:rPr>
              <w:t xml:space="preserve">017.01.01 </w:t>
            </w:r>
            <w:r w:rsidRPr="00AF52B9">
              <w:rPr>
                <w:rFonts w:hint="eastAsia"/>
                <w:noProof/>
                <w:szCs w:val="18"/>
              </w:rPr>
              <w:t xml:space="preserve">운전면허 </w:t>
            </w:r>
            <w:r w:rsidRPr="00AF52B9">
              <w:rPr>
                <w:noProof/>
                <w:szCs w:val="18"/>
              </w:rPr>
              <w:t>2</w:t>
            </w:r>
            <w:r w:rsidRPr="00AF52B9">
              <w:rPr>
                <w:rFonts w:hint="eastAsia"/>
                <w:noProof/>
                <w:szCs w:val="18"/>
              </w:rPr>
              <w:t>종 보통 취득</w:t>
            </w:r>
          </w:p>
        </w:tc>
        <w:tc>
          <w:tcPr>
            <w:tcW w:w="106" w:type="pct"/>
            <w:vMerge w:val="restart"/>
          </w:tcPr>
          <w:p w14:paraId="7C4E9E37" w14:textId="77777777" w:rsidR="00FC49E3" w:rsidRPr="006D44E7" w:rsidRDefault="00FC49E3" w:rsidP="00E6525B">
            <w:pPr>
              <w:rPr>
                <w:noProof/>
              </w:rPr>
            </w:pPr>
          </w:p>
        </w:tc>
        <w:tc>
          <w:tcPr>
            <w:tcW w:w="1643" w:type="pct"/>
          </w:tcPr>
          <w:p w14:paraId="45A32373" w14:textId="77777777" w:rsidR="00EB27A0" w:rsidRDefault="00EB27A0" w:rsidP="00FC49E3">
            <w:pPr>
              <w:rPr>
                <w:noProof/>
              </w:rPr>
            </w:pPr>
          </w:p>
          <w:p w14:paraId="0B73D3AA" w14:textId="1E6E2AB4" w:rsidR="00BF6BDD" w:rsidRPr="00E20352" w:rsidRDefault="00EB27A0" w:rsidP="00FC49E3">
            <w:pPr>
              <w:rPr>
                <w:b/>
                <w:bCs/>
                <w:noProof/>
              </w:rPr>
            </w:pPr>
            <w:r w:rsidRPr="00E20352">
              <w:rPr>
                <w:rFonts w:hint="eastAsia"/>
                <w:b/>
                <w:bCs/>
                <w:noProof/>
              </w:rPr>
              <w:t>2</w:t>
            </w:r>
            <w:r w:rsidRPr="00E20352">
              <w:rPr>
                <w:b/>
                <w:bCs/>
                <w:noProof/>
              </w:rPr>
              <w:t>013-2018</w:t>
            </w:r>
            <w:r w:rsidRPr="00E20352">
              <w:rPr>
                <w:rFonts w:hint="eastAsia"/>
                <w:b/>
                <w:bCs/>
                <w:noProof/>
              </w:rPr>
              <w:t>년</w:t>
            </w:r>
          </w:p>
          <w:p w14:paraId="7A5892E1" w14:textId="77777777" w:rsidR="00FC49E3" w:rsidRDefault="00EB27A0" w:rsidP="00E20352">
            <w:pPr>
              <w:rPr>
                <w:noProof/>
              </w:rPr>
            </w:pPr>
            <w:r>
              <w:rPr>
                <w:rFonts w:hint="eastAsia"/>
                <w:noProof/>
              </w:rPr>
              <w:t>동의대학교 외식산업경영학과 졸업</w:t>
            </w:r>
          </w:p>
          <w:p w14:paraId="1FE645A8" w14:textId="77777777" w:rsidR="00E20352" w:rsidRPr="00E20352" w:rsidRDefault="00E20352" w:rsidP="00E20352">
            <w:pPr>
              <w:rPr>
                <w:b/>
                <w:bCs/>
                <w:noProof/>
              </w:rPr>
            </w:pPr>
            <w:r w:rsidRPr="00E20352">
              <w:rPr>
                <w:rFonts w:hint="eastAsia"/>
                <w:b/>
                <w:bCs/>
                <w:noProof/>
              </w:rPr>
              <w:t>2</w:t>
            </w:r>
            <w:r w:rsidRPr="00E20352">
              <w:rPr>
                <w:b/>
                <w:bCs/>
                <w:noProof/>
              </w:rPr>
              <w:t>018-2018</w:t>
            </w:r>
            <w:r w:rsidRPr="00E20352">
              <w:rPr>
                <w:rFonts w:hint="eastAsia"/>
                <w:b/>
                <w:bCs/>
                <w:noProof/>
              </w:rPr>
              <w:t>년</w:t>
            </w:r>
          </w:p>
          <w:p w14:paraId="4D190A06" w14:textId="77777777" w:rsidR="00E20352" w:rsidRDefault="00E20352" w:rsidP="00E20352">
            <w:pPr>
              <w:rPr>
                <w:noProof/>
              </w:rPr>
            </w:pPr>
            <w:r>
              <w:rPr>
                <w:rFonts w:hint="eastAsia"/>
                <w:noProof/>
              </w:rPr>
              <w:t>필리핀 C</w:t>
            </w:r>
            <w:r>
              <w:rPr>
                <w:noProof/>
              </w:rPr>
              <w:t xml:space="preserve">ELC ACADEMY </w:t>
            </w:r>
            <w:r>
              <w:rPr>
                <w:rFonts w:hint="eastAsia"/>
                <w:noProof/>
              </w:rPr>
              <w:t>어학연수</w:t>
            </w:r>
          </w:p>
          <w:p w14:paraId="053C0043" w14:textId="77777777" w:rsidR="00E20352" w:rsidRPr="00E20352" w:rsidRDefault="00E20352" w:rsidP="00E20352">
            <w:pPr>
              <w:rPr>
                <w:b/>
                <w:bCs/>
                <w:noProof/>
              </w:rPr>
            </w:pPr>
            <w:r w:rsidRPr="00E20352">
              <w:rPr>
                <w:rFonts w:hint="eastAsia"/>
                <w:b/>
                <w:bCs/>
                <w:noProof/>
              </w:rPr>
              <w:t>2</w:t>
            </w:r>
            <w:r w:rsidRPr="00E20352">
              <w:rPr>
                <w:b/>
                <w:bCs/>
                <w:noProof/>
              </w:rPr>
              <w:t>020-2021</w:t>
            </w:r>
            <w:r w:rsidRPr="00E20352">
              <w:rPr>
                <w:rFonts w:hint="eastAsia"/>
                <w:b/>
                <w:bCs/>
                <w:noProof/>
              </w:rPr>
              <w:t>년</w:t>
            </w:r>
          </w:p>
          <w:p w14:paraId="3F53DD3D" w14:textId="51497BD9" w:rsidR="00E20352" w:rsidRPr="006D44E7" w:rsidRDefault="00E20352" w:rsidP="00E20352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국제컴퓨터아카데미 </w:t>
            </w:r>
            <w:r>
              <w:rPr>
                <w:noProof/>
              </w:rPr>
              <w:t xml:space="preserve">UI&amp;UX </w:t>
            </w:r>
            <w:r>
              <w:rPr>
                <w:rFonts w:hint="eastAsia"/>
                <w:noProof/>
              </w:rPr>
              <w:t>디자이너 과정 수료</w:t>
            </w:r>
          </w:p>
        </w:tc>
      </w:tr>
      <w:tr w:rsidR="00FC49E3" w:rsidRPr="006D44E7" w14:paraId="1DB53D8D" w14:textId="77777777" w:rsidTr="005033A6">
        <w:tc>
          <w:tcPr>
            <w:tcW w:w="3251" w:type="pct"/>
            <w:vMerge/>
          </w:tcPr>
          <w:p w14:paraId="3B77BFE8" w14:textId="77777777" w:rsidR="00FC49E3" w:rsidRPr="006D44E7" w:rsidRDefault="00FC49E3" w:rsidP="00E97CB2">
            <w:pPr>
              <w:pStyle w:val="1"/>
              <w:rPr>
                <w:noProof/>
              </w:rPr>
            </w:pPr>
          </w:p>
        </w:tc>
        <w:tc>
          <w:tcPr>
            <w:tcW w:w="106" w:type="pct"/>
            <w:vMerge/>
          </w:tcPr>
          <w:p w14:paraId="7C09F49B" w14:textId="77777777" w:rsidR="00FC49E3" w:rsidRPr="006D44E7" w:rsidRDefault="00FC49E3" w:rsidP="00F5689F">
            <w:pPr>
              <w:rPr>
                <w:noProof/>
              </w:rPr>
            </w:pPr>
          </w:p>
        </w:tc>
        <w:tc>
          <w:tcPr>
            <w:tcW w:w="1643" w:type="pct"/>
          </w:tcPr>
          <w:p w14:paraId="24F9C988" w14:textId="77777777" w:rsidR="00FC49E3" w:rsidRPr="006D44E7" w:rsidRDefault="005033A6" w:rsidP="00E97CB2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-1827432767"/>
                <w:placeholder>
                  <w:docPart w:val="673FAE0847B9405AB8316ABA8903BB77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기술</w:t>
                </w:r>
              </w:sdtContent>
            </w:sdt>
          </w:p>
        </w:tc>
      </w:tr>
      <w:tr w:rsidR="00FC49E3" w:rsidRPr="006D44E7" w14:paraId="6EE8D1D8" w14:textId="77777777" w:rsidTr="005033A6">
        <w:trPr>
          <w:trHeight w:val="115"/>
        </w:trPr>
        <w:tc>
          <w:tcPr>
            <w:tcW w:w="3251" w:type="pct"/>
            <w:vMerge/>
            <w:shd w:val="clear" w:color="auto" w:fill="auto"/>
          </w:tcPr>
          <w:p w14:paraId="4D070737" w14:textId="77777777" w:rsidR="00FC49E3" w:rsidRPr="006D44E7" w:rsidRDefault="00FC49E3" w:rsidP="00F5689F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14:paraId="21AC9D47" w14:textId="77777777" w:rsidR="00FC49E3" w:rsidRPr="006D44E7" w:rsidRDefault="00FC49E3" w:rsidP="00F5689F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761A6D87" w14:textId="77777777" w:rsidR="00FC49E3" w:rsidRPr="006D44E7" w:rsidRDefault="00FC49E3" w:rsidP="00F5689F">
            <w:pPr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1C47C206" wp14:editId="07EB27F7">
                      <wp:extent cx="2103120" cy="0"/>
                      <wp:effectExtent l="0" t="19050" r="30480" b="19050"/>
                      <wp:docPr id="13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71F1FE9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6D44E7" w14:paraId="0F625E81" w14:textId="77777777" w:rsidTr="005033A6">
        <w:trPr>
          <w:trHeight w:val="2520"/>
        </w:trPr>
        <w:tc>
          <w:tcPr>
            <w:tcW w:w="3251" w:type="pct"/>
            <w:vMerge/>
          </w:tcPr>
          <w:p w14:paraId="74C74AC5" w14:textId="77777777" w:rsidR="00FC49E3" w:rsidRPr="006D44E7" w:rsidRDefault="00FC49E3" w:rsidP="00E97CB2">
            <w:pPr>
              <w:pStyle w:val="af6"/>
              <w:rPr>
                <w:noProof/>
              </w:rPr>
            </w:pPr>
          </w:p>
        </w:tc>
        <w:tc>
          <w:tcPr>
            <w:tcW w:w="106" w:type="pct"/>
            <w:vMerge/>
          </w:tcPr>
          <w:p w14:paraId="1C8C58C9" w14:textId="77777777" w:rsidR="00FC49E3" w:rsidRPr="006D44E7" w:rsidRDefault="00FC49E3" w:rsidP="00E6525B">
            <w:pPr>
              <w:rPr>
                <w:noProof/>
              </w:rPr>
            </w:pPr>
          </w:p>
        </w:tc>
        <w:tc>
          <w:tcPr>
            <w:tcW w:w="1643" w:type="pct"/>
          </w:tcPr>
          <w:p w14:paraId="6A3FAC75" w14:textId="77777777" w:rsidR="00FC49E3" w:rsidRDefault="00E20352" w:rsidP="00D87E03">
            <w:pPr>
              <w:pStyle w:val="aa"/>
              <w:rPr>
                <w:noProof/>
              </w:rPr>
            </w:pPr>
            <w:r>
              <w:rPr>
                <w:rFonts w:hint="eastAsia"/>
                <w:noProof/>
              </w:rPr>
              <w:t>포토샵</w:t>
            </w:r>
          </w:p>
          <w:p w14:paraId="22D498F7" w14:textId="77777777" w:rsidR="00E20352" w:rsidRDefault="00E20352" w:rsidP="00D87E03">
            <w:pPr>
              <w:pStyle w:val="aa"/>
              <w:rPr>
                <w:noProof/>
              </w:rPr>
            </w:pPr>
            <w:r>
              <w:rPr>
                <w:rFonts w:hint="eastAsia"/>
                <w:noProof/>
              </w:rPr>
              <w:t>일러스트레이터</w:t>
            </w:r>
          </w:p>
          <w:p w14:paraId="5A9CB744" w14:textId="77777777" w:rsidR="00E20352" w:rsidRDefault="00E20352" w:rsidP="00D87E03">
            <w:pPr>
              <w:pStyle w:val="aa"/>
              <w:rPr>
                <w:noProof/>
              </w:rPr>
            </w:pPr>
            <w:r>
              <w:rPr>
                <w:rFonts w:hint="eastAsia"/>
                <w:noProof/>
              </w:rPr>
              <w:t>H</w:t>
            </w:r>
            <w:r>
              <w:rPr>
                <w:noProof/>
              </w:rPr>
              <w:t>TML5</w:t>
            </w:r>
          </w:p>
          <w:p w14:paraId="614BD5BB" w14:textId="77777777" w:rsidR="00E20352" w:rsidRDefault="00E20352" w:rsidP="00D87E03">
            <w:pPr>
              <w:pStyle w:val="aa"/>
              <w:rPr>
                <w:noProof/>
              </w:rPr>
            </w:pP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SS</w:t>
            </w:r>
          </w:p>
          <w:p w14:paraId="54409946" w14:textId="77777777" w:rsidR="00E20352" w:rsidRDefault="00E20352" w:rsidP="00D87E03">
            <w:pPr>
              <w:pStyle w:val="aa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Query</w:t>
            </w:r>
          </w:p>
          <w:p w14:paraId="4EBD0500" w14:textId="77777777" w:rsidR="00E20352" w:rsidRDefault="00F26653" w:rsidP="00D87E03">
            <w:pPr>
              <w:pStyle w:val="aa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avaScript</w:t>
            </w:r>
          </w:p>
          <w:p w14:paraId="6B2F4476" w14:textId="69985A06" w:rsidR="00F26653" w:rsidRPr="006D44E7" w:rsidRDefault="00F26653" w:rsidP="00D87E03">
            <w:pPr>
              <w:pStyle w:val="aa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PT</w:t>
            </w:r>
          </w:p>
        </w:tc>
      </w:tr>
      <w:tr w:rsidR="00FC49E3" w:rsidRPr="006D44E7" w14:paraId="5308BD4A" w14:textId="77777777" w:rsidTr="005033A6">
        <w:tc>
          <w:tcPr>
            <w:tcW w:w="3251" w:type="pct"/>
            <w:vMerge/>
          </w:tcPr>
          <w:p w14:paraId="4BD02340" w14:textId="77777777" w:rsidR="00FC49E3" w:rsidRPr="006D44E7" w:rsidRDefault="00FC49E3" w:rsidP="00E97CB2">
            <w:pPr>
              <w:pStyle w:val="1"/>
              <w:rPr>
                <w:noProof/>
              </w:rPr>
            </w:pPr>
          </w:p>
        </w:tc>
        <w:tc>
          <w:tcPr>
            <w:tcW w:w="106" w:type="pct"/>
            <w:vMerge/>
          </w:tcPr>
          <w:p w14:paraId="0AE5246C" w14:textId="77777777" w:rsidR="00FC49E3" w:rsidRPr="006D44E7" w:rsidRDefault="00FC49E3" w:rsidP="00F5689F">
            <w:pPr>
              <w:rPr>
                <w:noProof/>
              </w:rPr>
            </w:pPr>
          </w:p>
        </w:tc>
        <w:tc>
          <w:tcPr>
            <w:tcW w:w="1643" w:type="pct"/>
          </w:tcPr>
          <w:p w14:paraId="13B2F25E" w14:textId="77777777" w:rsidR="00FC49E3" w:rsidRPr="006D44E7" w:rsidRDefault="005033A6" w:rsidP="00E97CB2">
            <w:pPr>
              <w:pStyle w:val="1"/>
              <w:rPr>
                <w:noProof/>
              </w:rPr>
            </w:pPr>
            <w:sdt>
              <w:sdtPr>
                <w:rPr>
                  <w:rFonts w:hint="eastAsia"/>
                  <w:noProof/>
                </w:rPr>
                <w:id w:val="325716262"/>
                <w:placeholder>
                  <w:docPart w:val="14DD342E089D42CE915F3EC769AF10C0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6D44E7">
                  <w:rPr>
                    <w:rFonts w:hint="eastAsia"/>
                    <w:noProof/>
                    <w:lang w:val="ko-KR" w:bidi="ko-KR"/>
                  </w:rPr>
                  <w:t>연락처</w:t>
                </w:r>
              </w:sdtContent>
            </w:sdt>
          </w:p>
        </w:tc>
      </w:tr>
      <w:tr w:rsidR="00FC49E3" w:rsidRPr="006D44E7" w14:paraId="05C0DAED" w14:textId="77777777" w:rsidTr="005033A6">
        <w:trPr>
          <w:trHeight w:val="115"/>
        </w:trPr>
        <w:tc>
          <w:tcPr>
            <w:tcW w:w="3251" w:type="pct"/>
            <w:vMerge/>
            <w:shd w:val="clear" w:color="auto" w:fill="auto"/>
          </w:tcPr>
          <w:p w14:paraId="1152A21E" w14:textId="77777777" w:rsidR="00FC49E3" w:rsidRPr="006D44E7" w:rsidRDefault="00FC49E3" w:rsidP="00F5689F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14:paraId="2A221165" w14:textId="77777777" w:rsidR="00FC49E3" w:rsidRPr="006D44E7" w:rsidRDefault="00FC49E3" w:rsidP="00F5689F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643" w:type="pct"/>
            <w:shd w:val="clear" w:color="auto" w:fill="auto"/>
          </w:tcPr>
          <w:p w14:paraId="780227E1" w14:textId="77777777" w:rsidR="00FC49E3" w:rsidRPr="006D44E7" w:rsidRDefault="00FC49E3" w:rsidP="00F5689F">
            <w:pPr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6368E2A7" wp14:editId="49CC1C26">
                      <wp:extent cx="2103120" cy="0"/>
                      <wp:effectExtent l="0" t="19050" r="30480" b="19050"/>
                      <wp:docPr id="15" name="행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07EC16" id="행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6D44E7" w14:paraId="31C9C9B3" w14:textId="77777777" w:rsidTr="005033A6">
        <w:trPr>
          <w:trHeight w:val="2448"/>
        </w:trPr>
        <w:tc>
          <w:tcPr>
            <w:tcW w:w="3251" w:type="pct"/>
            <w:vMerge/>
          </w:tcPr>
          <w:p w14:paraId="529B770F" w14:textId="77777777" w:rsidR="00FC49E3" w:rsidRPr="006D44E7" w:rsidRDefault="00FC49E3" w:rsidP="00E97CB2">
            <w:pPr>
              <w:pStyle w:val="af6"/>
              <w:rPr>
                <w:noProof/>
              </w:rPr>
            </w:pPr>
          </w:p>
        </w:tc>
        <w:tc>
          <w:tcPr>
            <w:tcW w:w="106" w:type="pct"/>
            <w:vMerge/>
          </w:tcPr>
          <w:p w14:paraId="313366CC" w14:textId="77777777" w:rsidR="00FC49E3" w:rsidRPr="006D44E7" w:rsidRDefault="00FC49E3" w:rsidP="00E6525B">
            <w:pPr>
              <w:rPr>
                <w:noProof/>
              </w:rPr>
            </w:pPr>
          </w:p>
        </w:tc>
        <w:tc>
          <w:tcPr>
            <w:tcW w:w="1643" w:type="pct"/>
          </w:tcPr>
          <w:p w14:paraId="05A71322" w14:textId="6839890E" w:rsidR="00FC49E3" w:rsidRDefault="00F26653" w:rsidP="00F26653">
            <w:pPr>
              <w:pStyle w:val="a9"/>
              <w:rPr>
                <w:noProof/>
                <w:lang w:val="ko-KR" w:bidi="ko-KR"/>
              </w:rPr>
            </w:pPr>
            <w:r>
              <w:rPr>
                <w:rFonts w:hint="eastAsia"/>
                <w:noProof/>
              </w:rPr>
              <w:t xml:space="preserve">서울시 관악구 신림로 </w:t>
            </w:r>
            <w:r>
              <w:rPr>
                <w:noProof/>
              </w:rPr>
              <w:t>274-7</w:t>
            </w:r>
            <w:r w:rsidR="00FC49E3" w:rsidRPr="006D44E7">
              <w:rPr>
                <w:rFonts w:hint="eastAsia"/>
                <w:noProof/>
                <w:lang w:val="ko-KR" w:bidi="ko-KR"/>
              </w:rPr>
              <w:t xml:space="preserve">  </w:t>
            </w:r>
          </w:p>
          <w:p w14:paraId="024BCB09" w14:textId="72D53F3D" w:rsidR="00F26653" w:rsidRPr="006D44E7" w:rsidRDefault="00F26653" w:rsidP="00F26653">
            <w:pPr>
              <w:pStyle w:val="a9"/>
              <w:rPr>
                <w:noProof/>
              </w:rPr>
            </w:pPr>
            <w:r>
              <w:rPr>
                <w:rFonts w:hint="eastAsia"/>
                <w:noProof/>
              </w:rPr>
              <w:t>0</w:t>
            </w:r>
            <w:r>
              <w:rPr>
                <w:noProof/>
              </w:rPr>
              <w:t>10-8293-7015</w:t>
            </w:r>
          </w:p>
          <w:p w14:paraId="7595B140" w14:textId="22A9AD22" w:rsidR="00FC49E3" w:rsidRPr="006D44E7" w:rsidRDefault="00F26653" w:rsidP="00D87E03">
            <w:pPr>
              <w:pStyle w:val="a9"/>
              <w:rPr>
                <w:noProof/>
              </w:rPr>
            </w:pPr>
            <w:r>
              <w:rPr>
                <w:noProof/>
              </w:rPr>
              <w:t>ohh1994@hanmail.net</w:t>
            </w:r>
          </w:p>
          <w:p w14:paraId="0ABDE368" w14:textId="51B12493" w:rsidR="00FC49E3" w:rsidRPr="006D44E7" w:rsidRDefault="00F26653" w:rsidP="00D87E03">
            <w:pPr>
              <w:pStyle w:val="a9"/>
              <w:rPr>
                <w:noProof/>
              </w:rPr>
            </w:pPr>
            <w:r>
              <w:rPr>
                <w:noProof/>
              </w:rPr>
              <w:t>kassy.dothome.co.kr/kassy</w:t>
            </w:r>
          </w:p>
        </w:tc>
      </w:tr>
    </w:tbl>
    <w:p w14:paraId="621358EA" w14:textId="3A8393B5" w:rsidR="00340C75" w:rsidRPr="006D44E7" w:rsidRDefault="00340C75" w:rsidP="00F5689F">
      <w:pPr>
        <w:rPr>
          <w:noProof/>
        </w:rPr>
        <w:sectPr w:rsidR="00340C75" w:rsidRPr="006D44E7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6CA23E99" w14:textId="03110089" w:rsidR="008D79DA" w:rsidRPr="005033A6" w:rsidRDefault="008D79DA" w:rsidP="008D79DA">
      <w:pPr>
        <w:rPr>
          <w:noProof/>
        </w:rPr>
      </w:pPr>
    </w:p>
    <w:tbl>
      <w:tblPr>
        <w:tblpPr w:leftFromText="142" w:rightFromText="142" w:vertAnchor="text" w:tblpY="1"/>
        <w:tblOverlap w:val="never"/>
        <w:tblW w:w="5000" w:type="pct"/>
        <w:tblLook w:val="0600" w:firstRow="0" w:lastRow="0" w:firstColumn="0" w:lastColumn="0" w:noHBand="1" w:noVBand="1"/>
      </w:tblPr>
      <w:tblGrid>
        <w:gridCol w:w="6834"/>
        <w:gridCol w:w="222"/>
        <w:gridCol w:w="3396"/>
      </w:tblGrid>
      <w:tr w:rsidR="005033A6" w:rsidRPr="006D44E7" w14:paraId="2A4C6978" w14:textId="378142E9" w:rsidTr="005033A6">
        <w:trPr>
          <w:trHeight w:val="1725"/>
        </w:trPr>
        <w:tc>
          <w:tcPr>
            <w:tcW w:w="3257" w:type="pct"/>
          </w:tcPr>
          <w:p w14:paraId="27485E5B" w14:textId="6C845D8B" w:rsidR="005033A6" w:rsidRPr="006D44E7" w:rsidRDefault="005033A6" w:rsidP="005033A6">
            <w:pPr>
              <w:pStyle w:val="ac"/>
              <w:rPr>
                <w:noProof/>
              </w:rPr>
            </w:pPr>
            <w:r>
              <w:rPr>
                <w:rFonts w:hint="eastAsia"/>
                <w:noProof/>
              </w:rPr>
              <w:t>자기소개서</w:t>
            </w:r>
          </w:p>
          <w:p w14:paraId="1E589CC2" w14:textId="6F6E560F" w:rsidR="005033A6" w:rsidRPr="006D44E7" w:rsidRDefault="005033A6" w:rsidP="005033A6">
            <w:pPr>
              <w:pStyle w:val="af0"/>
              <w:rPr>
                <w:noProof/>
              </w:rPr>
            </w:pPr>
            <w:r>
              <w:rPr>
                <w:noProof/>
              </w:rPr>
              <w:t xml:space="preserve">UI&amp;UX </w:t>
            </w:r>
            <w:r>
              <w:rPr>
                <w:rFonts w:hint="eastAsia"/>
                <w:noProof/>
              </w:rPr>
              <w:t>디자이너</w:t>
            </w:r>
          </w:p>
        </w:tc>
        <w:tc>
          <w:tcPr>
            <w:tcW w:w="106" w:type="pct"/>
          </w:tcPr>
          <w:p w14:paraId="48826DD5" w14:textId="77777777" w:rsidR="005033A6" w:rsidRPr="006D44E7" w:rsidRDefault="005033A6" w:rsidP="005033A6">
            <w:pPr>
              <w:rPr>
                <w:noProof/>
              </w:rPr>
            </w:pPr>
          </w:p>
        </w:tc>
        <w:tc>
          <w:tcPr>
            <w:tcW w:w="1637" w:type="pct"/>
            <w:vAlign w:val="bottom"/>
          </w:tcPr>
          <w:p w14:paraId="74F0BBC9" w14:textId="5260F160" w:rsidR="005033A6" w:rsidRPr="006D44E7" w:rsidRDefault="005033A6" w:rsidP="005033A6">
            <w:r>
              <w:rPr>
                <w:rFonts w:hint="eastAsia"/>
                <w:noProof/>
              </w:rPr>
              <w:t>단순한 U</w:t>
            </w:r>
            <w:r>
              <w:rPr>
                <w:noProof/>
              </w:rPr>
              <w:t>I&amp;UX</w:t>
            </w:r>
            <w:r>
              <w:rPr>
                <w:rFonts w:hint="eastAsia"/>
                <w:noProof/>
              </w:rPr>
              <w:t xml:space="preserve"> 업무를 넘어 기획부터 개발까지 </w:t>
            </w:r>
            <w:r>
              <w:rPr>
                <w:noProof/>
              </w:rPr>
              <w:t xml:space="preserve">A to Z </w:t>
            </w:r>
            <w:r>
              <w:rPr>
                <w:rFonts w:hint="eastAsia"/>
                <w:noProof/>
              </w:rPr>
              <w:t>모든 직무에 대해 관심을 가지고,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배우고 싶어하는 예비 신입사원 오 허정 입니다.</w:t>
            </w:r>
            <w:r w:rsidRPr="006D44E7">
              <w:rPr>
                <w:rFonts w:hint="eastAsia"/>
                <w:noProof/>
                <w:lang w:val="ko-KR" w:bidi="ko-KR"/>
              </w:rPr>
              <w:t xml:space="preserve">  </w:t>
            </w:r>
            <w:r>
              <w:rPr>
                <w:rFonts w:hint="eastAsia"/>
                <w:noProof/>
                <w:lang w:val="ko-KR" w:bidi="ko-KR"/>
              </w:rPr>
              <w:t>단순히 한 자리에만 머무르며 안주하지 않겠습니다.</w:t>
            </w:r>
          </w:p>
        </w:tc>
      </w:tr>
      <w:tr w:rsidR="005033A6" w:rsidRPr="006D44E7" w14:paraId="6F7520A7" w14:textId="6C18C451" w:rsidTr="005033A6">
        <w:trPr>
          <w:trHeight w:val="114"/>
        </w:trPr>
        <w:tc>
          <w:tcPr>
            <w:tcW w:w="3257" w:type="pct"/>
            <w:shd w:val="clear" w:color="auto" w:fill="auto"/>
          </w:tcPr>
          <w:p w14:paraId="5076DA37" w14:textId="77777777" w:rsidR="005033A6" w:rsidRPr="006D44E7" w:rsidRDefault="005033A6" w:rsidP="005033A6">
            <w:pPr>
              <w:rPr>
                <w:noProof/>
                <w:sz w:val="8"/>
                <w:szCs w:val="8"/>
              </w:rPr>
            </w:pPr>
            <w:r w:rsidRPr="006D44E7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63F9B0CF" wp14:editId="7D00F207">
                      <wp:extent cx="3867912" cy="0"/>
                      <wp:effectExtent l="0" t="19050" r="56515" b="38100"/>
                      <wp:docPr id="23" name="선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6DD162" id="선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6" w:type="pct"/>
            <w:shd w:val="clear" w:color="auto" w:fill="auto"/>
          </w:tcPr>
          <w:p w14:paraId="7A9E3D9A" w14:textId="77777777" w:rsidR="005033A6" w:rsidRPr="006D44E7" w:rsidRDefault="005033A6" w:rsidP="005033A6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637" w:type="pct"/>
          </w:tcPr>
          <w:p w14:paraId="0D304C78" w14:textId="77777777" w:rsidR="005033A6" w:rsidRPr="006D44E7" w:rsidRDefault="005033A6" w:rsidP="005033A6">
            <w:pPr>
              <w:rPr>
                <w:rFonts w:hint="eastAsia"/>
              </w:rPr>
            </w:pPr>
          </w:p>
        </w:tc>
      </w:tr>
      <w:tr w:rsidR="005033A6" w:rsidRPr="006D44E7" w14:paraId="78570FAB" w14:textId="10F24095" w:rsidTr="005033A6">
        <w:trPr>
          <w:trHeight w:val="2433"/>
        </w:trPr>
        <w:tc>
          <w:tcPr>
            <w:tcW w:w="3257" w:type="pct"/>
          </w:tcPr>
          <w:p w14:paraId="3E9858DC" w14:textId="77777777" w:rsidR="005033A6" w:rsidRDefault="005033A6" w:rsidP="005033A6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2331A80" wp14:editId="6B64686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1034415</wp:posOffset>
                      </wp:positionV>
                      <wp:extent cx="6111240" cy="6309360"/>
                      <wp:effectExtent l="0" t="0" r="381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11240" cy="6309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35E084" w14:textId="524BBE50" w:rsidR="005033A6" w:rsidRDefault="005033A6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성격의 장단점</w:t>
                                  </w:r>
                                </w:p>
                                <w:p w14:paraId="0FE01B7E" w14:textId="238B630D" w:rsidR="005033A6" w:rsidRDefault="005033A6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563BEFE" w14:textId="75268C62" w:rsidR="005033A6" w:rsidRDefault="005033A6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나그네의 옷을 벗길 수 있었던 것은 태양이다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.”</w:t>
                                  </w:r>
                                </w:p>
                                <w:p w14:paraId="7140EECF" w14:textId="5313B8CF" w:rsidR="005033A6" w:rsidRDefault="005033A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제 성격적 장점은 따뜻하고 부드러운 성향을 지닌 사람으로 감성에 민감하고 지적인 이미지를 풍기는 사람이라는 점입니다.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또한 내면적인 탐구성이 강하여 매사에 그냥 지나침이 없으며 항상 연구하고 분석하고자 하는 마음이 있으며,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늘 타인에게 베풀기를 좋아하며 대인관계 또한 아주 원만하게 지내왔습니다.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성격적 단점으로는 타인을 과하게 챙기는 점입니다.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주위 사람들이 먼저 나서서 걱정해 줄 만큼 저는 늘 남을 우선으로 하다 종종 상처받는 일이 있었습니다.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하지만 얼마전 방송에서 홍진경씨는 이런 말을 했습니다.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동료 개그맨 이영자씨는 남들에게 자신의 것을 베풀면서 행복을 느낄 수 있는 사람이라고.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저는 이것을 보면서 제 성격과 매우 비슷하다고 생각을 하였습니다.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하지만 이러한 성격은 살아 가면서 사람 보는 눈을 길러주고,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스스로도 베풀 때 다른 사람들이 즐거워하는 모습을 보며 저 또한 행복을 느낄 수 있었으므로 누군가가 보기에는 바보 같고 미련한 단점으로 보일 수 있겠지만,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이런 저의 성격은 차가운 우리네 삶에 조금이나마 따뜻한 바람을 불어넣어 줄 수 있으리라 생각합니다. </w:t>
                                  </w:r>
                                </w:p>
                                <w:p w14:paraId="6E3E8A8B" w14:textId="77777777" w:rsidR="005033A6" w:rsidRDefault="005033A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F2494DF" w14:textId="208DC6B3" w:rsidR="005033A6" w:rsidRPr="00451841" w:rsidRDefault="005033A6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51841"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지원동기 </w:t>
                                  </w:r>
                                </w:p>
                                <w:p w14:paraId="7A0C7241" w14:textId="4A880E6A" w:rsidR="005033A6" w:rsidRDefault="005033A6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2DABDE3" w14:textId="57A6E915" w:rsidR="005033A6" w:rsidRDefault="005033A6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국제 컴퓨터 아카데미에서의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UI&amp;UX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교육 수료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”</w:t>
                                  </w:r>
                                </w:p>
                                <w:p w14:paraId="3948B15B" w14:textId="51D4B37C" w:rsidR="005033A6" w:rsidRPr="00B02052" w:rsidRDefault="005033A6" w:rsidP="00380750">
                                  <w:pPr>
                                    <w:ind w:firstLineChars="50" w:firstLine="10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제가 졸업한 학과와는 전혀 무관했던 교육 과정을 신청하고,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수료한 배경에는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어릴 적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저는 아주 컴퓨터를 좋아했던 학생이었고,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또한 인터넷 커뮤니티를 통해 이런저런 배너를 만들거나 간단한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HTML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태그들을 사용하여 작성 글에 디자인을 입히거나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하는 일 등을 무척 즐겁게 해왔었던 기억이 있었기 때문입니다.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그 기억을 떠올리며 수강했던 이 과정은,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시간이 지날수록 더욱 강한 흥미를 느끼게 되었고 저로 하여금 더더욱 발전하고자 하는 의지를 가지게 해주었습니다.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I&amp;UX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디자이너의 특성상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단 한가지만 잘하는 것이 아닌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기획부터 개발까지 모든 과정을 어우르며 늘 새로운 것을 배우고 학습해야 하는 부분은 특히 저에게 더욱 더 매력적으로 다가왔습니다.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남들보다 한 발 늦은 만큼 수업시간 외에도 코딩과 관련된 유투브를 보기도하고,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google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을 통해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더 많은 정보를 얻기 위해 약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개월의 짧다면 짧고,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길다면 긴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교육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기간동안 늘 새로운 것을 알기 위해 노력해 왔습니다.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331A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7" type="#_x0000_t202" style="position:absolute;margin-left:-5.4pt;margin-top:81.45pt;width:481.2pt;height:496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" fillcolor="#cbe5e9 [1940]" stroked="f" strokeweight=".5pt">
                      <v:textbox>
                        <w:txbxContent>
                          <w:p w14:paraId="1235E084" w14:textId="524BBE50" w:rsidR="005033A6" w:rsidRDefault="005033A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성격의 장단점</w:t>
                            </w:r>
                          </w:p>
                          <w:p w14:paraId="0FE01B7E" w14:textId="238B630D" w:rsidR="005033A6" w:rsidRDefault="005033A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563BEFE" w14:textId="75268C62" w:rsidR="005033A6" w:rsidRDefault="005033A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나그네의 옷을 벗길 수 있었던 것은 태양이다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.”</w:t>
                            </w:r>
                          </w:p>
                          <w:p w14:paraId="7140EECF" w14:textId="5313B8CF" w:rsidR="005033A6" w:rsidRDefault="005033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제 성격적 장점은 따뜻하고 부드러운 성향을 지닌 사람으로 감성에 민감하고 지적인 이미지를 풍기는 사람이라는 점입니다.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또한 내면적인 탐구성이 강하여 매사에 그냥 지나침이 없으며 항상 연구하고 분석하고자 하는 마음이 있으며,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늘 타인에게 베풀기를 좋아하며 대인관계 또한 아주 원만하게 지내왔습니다.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성격적 단점으로는 타인을 과하게 챙기는 점입니다.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주위 사람들이 먼저 나서서 걱정해 줄 만큼 저는 늘 남을 우선으로 하다 종종 상처받는 일이 있었습니다.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하지만 얼마전 방송에서 홍진경씨는 이런 말을 했습니다.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동료 개그맨 이영자씨는 남들에게 자신의 것을 베풀면서 행복을 느낄 수 있는 사람이라고.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저는 이것을 보면서 제 성격과 매우 비슷하다고 생각을 하였습니다.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하지만 이러한 성격은 살아 가면서 사람 보는 눈을 길러주고,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스스로도 베풀 때 다른 사람들이 즐거워하는 모습을 보며 저 또한 행복을 느낄 수 있었으므로 누군가가 보기에는 바보 같고 미련한 단점으로 보일 수 있겠지만,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이런 저의 성격은 차가운 우리네 삶에 조금이나마 따뜻한 바람을 불어넣어 줄 수 있으리라 생각합니다. </w:t>
                            </w:r>
                          </w:p>
                          <w:p w14:paraId="6E3E8A8B" w14:textId="77777777" w:rsidR="005033A6" w:rsidRDefault="005033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2494DF" w14:textId="208DC6B3" w:rsidR="005033A6" w:rsidRPr="00451841" w:rsidRDefault="005033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5184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지원동기 </w:t>
                            </w:r>
                          </w:p>
                          <w:p w14:paraId="7A0C7241" w14:textId="4A880E6A" w:rsidR="005033A6" w:rsidRDefault="005033A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2DABDE3" w14:textId="57A6E915" w:rsidR="005033A6" w:rsidRDefault="005033A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국제 컴퓨터 아카데미에서의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UI&amp;UX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교육 수료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3948B15B" w14:textId="51D4B37C" w:rsidR="005033A6" w:rsidRPr="00B02052" w:rsidRDefault="005033A6" w:rsidP="00380750">
                            <w:pPr>
                              <w:ind w:firstLineChars="50" w:firstLine="10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제가 졸업한 학과와는 전혀 무관했던 교육 과정을 신청하고,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수료한 배경에는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어릴 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저는 아주 컴퓨터를 좋아했던 학생이었고,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또한 인터넷 커뮤니티를 통해 이런저런 배너를 만들거나 간단한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HTML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태그들을 사용하여 작성 글에 디자인을 입히거나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하는 일 등을 무척 즐겁게 해왔었던 기억이 있었기 때문입니다.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그 기억을 떠올리며 수강했던 이 과정은,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시간이 지날수록 더욱 강한 흥미를 느끼게 되었고 저로 하여금 더더욱 발전하고자 하는 의지를 가지게 해주었습니다.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I&amp;UX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 디자이너의 특성상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단 한가지만 잘하는 것이 아닌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기획부터 개발까지 모든 과정을 어우르며 늘 새로운 것을 배우고 학습해야 하는 부분은 특히 저에게 더욱 더 매력적으로 다가왔습니다.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남들보다 한 발 늦은 만큼 수업시간 외에도 코딩과 관련된 유투브를 보기도하고,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google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을 통해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더 많은 정보를 얻기 위해 약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개월의 짧다면 짧고,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길다면 긴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교육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기간동안 늘 새로운 것을 알기 위해 노력해 왔습니다.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728B85" w14:textId="6EEC5587" w:rsidR="005033A6" w:rsidRPr="00451841" w:rsidRDefault="005033A6" w:rsidP="005033A6">
            <w:pPr>
              <w:jc w:val="righ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ED7EBC8" wp14:editId="1ECDB055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1169670</wp:posOffset>
                      </wp:positionV>
                      <wp:extent cx="4465320" cy="22860"/>
                      <wp:effectExtent l="0" t="0" r="30480" b="3429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65320" cy="2286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B721DE" id="직선 연결선 3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92.1pt" to="352.8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6" w:type="pct"/>
          </w:tcPr>
          <w:p w14:paraId="745F5A09" w14:textId="0E7D1070" w:rsidR="005033A6" w:rsidRPr="006D44E7" w:rsidRDefault="005033A6" w:rsidP="005033A6">
            <w:pPr>
              <w:rPr>
                <w:noProof/>
              </w:rPr>
            </w:pPr>
          </w:p>
        </w:tc>
        <w:tc>
          <w:tcPr>
            <w:tcW w:w="1637" w:type="pct"/>
          </w:tcPr>
          <w:p w14:paraId="38A45551" w14:textId="77777777" w:rsidR="005033A6" w:rsidRPr="006D44E7" w:rsidRDefault="005033A6" w:rsidP="005033A6">
            <w:pPr>
              <w:rPr>
                <w:rFonts w:hint="eastAsia"/>
              </w:rPr>
            </w:pPr>
          </w:p>
        </w:tc>
      </w:tr>
      <w:tr w:rsidR="005033A6" w:rsidRPr="006D44E7" w14:paraId="1EBA9022" w14:textId="77777777" w:rsidTr="005033A6">
        <w:trPr>
          <w:gridAfter w:val="1"/>
          <w:wAfter w:w="1637" w:type="pct"/>
          <w:trHeight w:val="634"/>
        </w:trPr>
        <w:tc>
          <w:tcPr>
            <w:tcW w:w="3257" w:type="pct"/>
          </w:tcPr>
          <w:p w14:paraId="3F011C3E" w14:textId="38C0F3B3" w:rsidR="005033A6" w:rsidRPr="006D44E7" w:rsidRDefault="005033A6" w:rsidP="005033A6">
            <w:pPr>
              <w:pStyle w:val="1"/>
              <w:rPr>
                <w:noProof/>
              </w:rPr>
            </w:pPr>
          </w:p>
        </w:tc>
        <w:tc>
          <w:tcPr>
            <w:tcW w:w="106" w:type="pct"/>
          </w:tcPr>
          <w:p w14:paraId="28A53996" w14:textId="7E4CB7B0" w:rsidR="005033A6" w:rsidRPr="006D44E7" w:rsidRDefault="005033A6" w:rsidP="005033A6">
            <w:pPr>
              <w:rPr>
                <w:noProof/>
              </w:rPr>
            </w:pPr>
          </w:p>
        </w:tc>
      </w:tr>
      <w:tr w:rsidR="005033A6" w:rsidRPr="006D44E7" w14:paraId="28F3223F" w14:textId="77777777" w:rsidTr="005033A6">
        <w:trPr>
          <w:gridAfter w:val="1"/>
          <w:wAfter w:w="1637" w:type="pct"/>
          <w:trHeight w:val="114"/>
        </w:trPr>
        <w:tc>
          <w:tcPr>
            <w:tcW w:w="3257" w:type="pct"/>
            <w:shd w:val="clear" w:color="auto" w:fill="auto"/>
          </w:tcPr>
          <w:p w14:paraId="763837C6" w14:textId="21024758" w:rsidR="005033A6" w:rsidRPr="006D44E7" w:rsidRDefault="005033A6" w:rsidP="005033A6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06" w:type="pct"/>
            <w:shd w:val="clear" w:color="auto" w:fill="auto"/>
          </w:tcPr>
          <w:p w14:paraId="65C09572" w14:textId="13C485CE" w:rsidR="005033A6" w:rsidRPr="006D44E7" w:rsidRDefault="005033A6" w:rsidP="005033A6">
            <w:pPr>
              <w:rPr>
                <w:noProof/>
                <w:sz w:val="8"/>
                <w:szCs w:val="8"/>
              </w:rPr>
            </w:pPr>
          </w:p>
        </w:tc>
      </w:tr>
      <w:tr w:rsidR="005033A6" w:rsidRPr="006D44E7" w14:paraId="4C5DCB0E" w14:textId="77777777" w:rsidTr="005033A6">
        <w:trPr>
          <w:gridAfter w:val="1"/>
          <w:wAfter w:w="1637" w:type="pct"/>
          <w:trHeight w:val="2300"/>
        </w:trPr>
        <w:tc>
          <w:tcPr>
            <w:tcW w:w="3257" w:type="pct"/>
            <w:vMerge w:val="restart"/>
          </w:tcPr>
          <w:p w14:paraId="42DDC365" w14:textId="3E4E4AAE" w:rsidR="005033A6" w:rsidRPr="006D44E7" w:rsidRDefault="005033A6" w:rsidP="005033A6">
            <w:pPr>
              <w:pStyle w:val="af9"/>
              <w:rPr>
                <w:noProof/>
              </w:rPr>
            </w:pPr>
            <w:r w:rsidRPr="006D44E7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1DD6053E" wp14:editId="007F2B64">
                      <wp:simplePos x="0" y="0"/>
                      <wp:positionH relativeFrom="page">
                        <wp:posOffset>-457200</wp:posOffset>
                      </wp:positionH>
                      <wp:positionV relativeFrom="paragraph">
                        <wp:posOffset>-1430020</wp:posOffset>
                      </wp:positionV>
                      <wp:extent cx="6998970" cy="7010400"/>
                      <wp:effectExtent l="0" t="0" r="0" b="0"/>
                      <wp:wrapNone/>
                      <wp:docPr id="22" name="직사각형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98970" cy="701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C33242" w14:textId="77777777" w:rsidR="005033A6" w:rsidRDefault="005033A6" w:rsidP="000B4EE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DD6053E" id="_x0000_s1028" alt="&quot;&quot;" style="position:absolute;margin-left:-36pt;margin-top:-112.6pt;width:551.1pt;height:552pt;z-index:-2516357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" fillcolor="#cbe5e9 [1940]" stroked="f">
                      <v:textbox>
                        <w:txbxContent>
                          <w:p w14:paraId="0AC33242" w14:textId="77777777" w:rsidR="005033A6" w:rsidRDefault="005033A6" w:rsidP="000B4EEA"/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47E816" wp14:editId="2ED23206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2658745</wp:posOffset>
                      </wp:positionV>
                      <wp:extent cx="4465320" cy="22860"/>
                      <wp:effectExtent l="0" t="0" r="30480" b="3429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65320" cy="2286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4C0BA5" id="직선 연결선 5" o:spid="_x0000_s1026" style="position:absolute;left:0;text-align:lef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209.35pt" to="353.4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6" w:type="pct"/>
            <w:vMerge w:val="restart"/>
          </w:tcPr>
          <w:p w14:paraId="509DDD7F" w14:textId="7423E18E" w:rsidR="005033A6" w:rsidRPr="006D44E7" w:rsidRDefault="005033A6" w:rsidP="005033A6">
            <w:pPr>
              <w:rPr>
                <w:noProof/>
              </w:rPr>
            </w:pPr>
          </w:p>
        </w:tc>
      </w:tr>
      <w:tr w:rsidR="005033A6" w:rsidRPr="006D44E7" w14:paraId="7A1F4F75" w14:textId="77777777" w:rsidTr="005033A6">
        <w:trPr>
          <w:gridAfter w:val="1"/>
          <w:wAfter w:w="1637" w:type="pct"/>
          <w:trHeight w:val="633"/>
        </w:trPr>
        <w:tc>
          <w:tcPr>
            <w:tcW w:w="3257" w:type="pct"/>
            <w:vMerge/>
          </w:tcPr>
          <w:p w14:paraId="4543B2C0" w14:textId="77777777" w:rsidR="005033A6" w:rsidRPr="006D44E7" w:rsidRDefault="005033A6" w:rsidP="005033A6">
            <w:pPr>
              <w:pStyle w:val="1"/>
              <w:rPr>
                <w:noProof/>
              </w:rPr>
            </w:pPr>
          </w:p>
        </w:tc>
        <w:tc>
          <w:tcPr>
            <w:tcW w:w="106" w:type="pct"/>
            <w:vMerge/>
          </w:tcPr>
          <w:p w14:paraId="512D4159" w14:textId="77777777" w:rsidR="005033A6" w:rsidRPr="006D44E7" w:rsidRDefault="005033A6" w:rsidP="005033A6">
            <w:pPr>
              <w:rPr>
                <w:noProof/>
              </w:rPr>
            </w:pPr>
          </w:p>
        </w:tc>
      </w:tr>
      <w:tr w:rsidR="005033A6" w:rsidRPr="006D44E7" w14:paraId="6E1F2AEE" w14:textId="77777777" w:rsidTr="005033A6">
        <w:trPr>
          <w:gridAfter w:val="1"/>
          <w:wAfter w:w="1637" w:type="pct"/>
          <w:trHeight w:val="218"/>
        </w:trPr>
        <w:tc>
          <w:tcPr>
            <w:tcW w:w="3257" w:type="pct"/>
            <w:vMerge/>
            <w:shd w:val="clear" w:color="auto" w:fill="auto"/>
          </w:tcPr>
          <w:p w14:paraId="1E382D3F" w14:textId="77777777" w:rsidR="005033A6" w:rsidRPr="006D44E7" w:rsidRDefault="005033A6" w:rsidP="005033A6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14:paraId="6C2C9988" w14:textId="77777777" w:rsidR="005033A6" w:rsidRPr="006D44E7" w:rsidRDefault="005033A6" w:rsidP="005033A6">
            <w:pPr>
              <w:rPr>
                <w:noProof/>
                <w:sz w:val="8"/>
                <w:szCs w:val="8"/>
              </w:rPr>
            </w:pPr>
          </w:p>
        </w:tc>
      </w:tr>
      <w:tr w:rsidR="005033A6" w:rsidRPr="006D44E7" w14:paraId="0EEC3173" w14:textId="77777777" w:rsidTr="005033A6">
        <w:trPr>
          <w:gridAfter w:val="1"/>
          <w:wAfter w:w="1637" w:type="pct"/>
          <w:trHeight w:val="2515"/>
        </w:trPr>
        <w:tc>
          <w:tcPr>
            <w:tcW w:w="3257" w:type="pct"/>
            <w:vMerge/>
          </w:tcPr>
          <w:p w14:paraId="3CBEE266" w14:textId="77777777" w:rsidR="005033A6" w:rsidRPr="006D44E7" w:rsidRDefault="005033A6" w:rsidP="005033A6">
            <w:pPr>
              <w:pStyle w:val="af6"/>
              <w:rPr>
                <w:noProof/>
              </w:rPr>
            </w:pPr>
          </w:p>
        </w:tc>
        <w:tc>
          <w:tcPr>
            <w:tcW w:w="106" w:type="pct"/>
            <w:vMerge/>
          </w:tcPr>
          <w:p w14:paraId="0200394D" w14:textId="77777777" w:rsidR="005033A6" w:rsidRPr="006D44E7" w:rsidRDefault="005033A6" w:rsidP="005033A6">
            <w:pPr>
              <w:rPr>
                <w:noProof/>
              </w:rPr>
            </w:pPr>
          </w:p>
        </w:tc>
      </w:tr>
      <w:tr w:rsidR="005033A6" w:rsidRPr="006D44E7" w14:paraId="6DAD52DC" w14:textId="77777777" w:rsidTr="005033A6">
        <w:trPr>
          <w:gridAfter w:val="1"/>
          <w:wAfter w:w="1637" w:type="pct"/>
          <w:trHeight w:val="633"/>
        </w:trPr>
        <w:tc>
          <w:tcPr>
            <w:tcW w:w="3257" w:type="pct"/>
            <w:vMerge/>
          </w:tcPr>
          <w:p w14:paraId="1631B12B" w14:textId="77777777" w:rsidR="005033A6" w:rsidRPr="006D44E7" w:rsidRDefault="005033A6" w:rsidP="005033A6">
            <w:pPr>
              <w:pStyle w:val="1"/>
              <w:rPr>
                <w:noProof/>
              </w:rPr>
            </w:pPr>
          </w:p>
        </w:tc>
        <w:tc>
          <w:tcPr>
            <w:tcW w:w="106" w:type="pct"/>
            <w:vMerge/>
          </w:tcPr>
          <w:p w14:paraId="0B666E6E" w14:textId="77777777" w:rsidR="005033A6" w:rsidRPr="006D44E7" w:rsidRDefault="005033A6" w:rsidP="005033A6">
            <w:pPr>
              <w:rPr>
                <w:noProof/>
              </w:rPr>
            </w:pPr>
          </w:p>
        </w:tc>
      </w:tr>
      <w:tr w:rsidR="005033A6" w:rsidRPr="006D44E7" w14:paraId="17D31F03" w14:textId="77777777" w:rsidTr="005033A6">
        <w:trPr>
          <w:gridAfter w:val="1"/>
          <w:wAfter w:w="1637" w:type="pct"/>
          <w:trHeight w:val="218"/>
        </w:trPr>
        <w:tc>
          <w:tcPr>
            <w:tcW w:w="3257" w:type="pct"/>
            <w:vMerge/>
            <w:shd w:val="clear" w:color="auto" w:fill="auto"/>
          </w:tcPr>
          <w:p w14:paraId="2D50A428" w14:textId="77777777" w:rsidR="005033A6" w:rsidRPr="006D44E7" w:rsidRDefault="005033A6" w:rsidP="005033A6">
            <w:pPr>
              <w:rPr>
                <w:noProof/>
                <w:sz w:val="8"/>
                <w:szCs w:val="8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14:paraId="09B64B1B" w14:textId="77777777" w:rsidR="005033A6" w:rsidRPr="006D44E7" w:rsidRDefault="005033A6" w:rsidP="005033A6">
            <w:pPr>
              <w:rPr>
                <w:noProof/>
                <w:sz w:val="8"/>
                <w:szCs w:val="8"/>
              </w:rPr>
            </w:pPr>
          </w:p>
        </w:tc>
      </w:tr>
      <w:tr w:rsidR="005033A6" w:rsidRPr="006D44E7" w14:paraId="45AD8C13" w14:textId="77777777" w:rsidTr="005033A6">
        <w:trPr>
          <w:gridAfter w:val="1"/>
          <w:wAfter w:w="1637" w:type="pct"/>
          <w:trHeight w:val="2443"/>
        </w:trPr>
        <w:tc>
          <w:tcPr>
            <w:tcW w:w="3257" w:type="pct"/>
            <w:vMerge/>
          </w:tcPr>
          <w:p w14:paraId="1959776E" w14:textId="77777777" w:rsidR="005033A6" w:rsidRPr="006D44E7" w:rsidRDefault="005033A6" w:rsidP="005033A6">
            <w:pPr>
              <w:pStyle w:val="af6"/>
              <w:rPr>
                <w:noProof/>
              </w:rPr>
            </w:pPr>
          </w:p>
        </w:tc>
        <w:tc>
          <w:tcPr>
            <w:tcW w:w="106" w:type="pct"/>
            <w:vMerge/>
          </w:tcPr>
          <w:p w14:paraId="1847796D" w14:textId="77777777" w:rsidR="005033A6" w:rsidRPr="006D44E7" w:rsidRDefault="005033A6" w:rsidP="005033A6">
            <w:pPr>
              <w:rPr>
                <w:noProof/>
              </w:rPr>
            </w:pPr>
          </w:p>
        </w:tc>
      </w:tr>
      <w:tr w:rsidR="005033A6" w:rsidRPr="006D44E7" w14:paraId="52E9EBC9" w14:textId="77777777" w:rsidTr="005033A6">
        <w:trPr>
          <w:gridAfter w:val="1"/>
          <w:wAfter w:w="1637" w:type="pct"/>
          <w:trHeight w:val="2443"/>
        </w:trPr>
        <w:tc>
          <w:tcPr>
            <w:tcW w:w="3257" w:type="pct"/>
          </w:tcPr>
          <w:p w14:paraId="3222DF56" w14:textId="77777777" w:rsidR="005033A6" w:rsidRPr="006D44E7" w:rsidRDefault="005033A6" w:rsidP="005033A6">
            <w:pPr>
              <w:rPr>
                <w:noProof/>
              </w:rPr>
            </w:pPr>
          </w:p>
          <w:tbl>
            <w:tblPr>
              <w:tblpPr w:leftFromText="142" w:rightFromText="142" w:vertAnchor="text" w:tblpY="1"/>
              <w:tblOverlap w:val="never"/>
              <w:tblW w:w="3374" w:type="pct"/>
              <w:tblLook w:val="0600" w:firstRow="0" w:lastRow="0" w:firstColumn="0" w:lastColumn="0" w:noHBand="1" w:noVBand="1"/>
            </w:tblPr>
            <w:tblGrid>
              <w:gridCol w:w="6396"/>
              <w:gridCol w:w="222"/>
            </w:tblGrid>
            <w:tr w:rsidR="005033A6" w:rsidRPr="006D44E7" w14:paraId="64CD30A7" w14:textId="77777777" w:rsidTr="007645AD">
              <w:trPr>
                <w:trHeight w:val="1725"/>
              </w:trPr>
              <w:tc>
                <w:tcPr>
                  <w:tcW w:w="4652" w:type="pct"/>
                </w:tcPr>
                <w:p w14:paraId="7EDEAD32" w14:textId="77777777" w:rsidR="005033A6" w:rsidRPr="006D44E7" w:rsidRDefault="005033A6" w:rsidP="005033A6">
                  <w:pPr>
                    <w:pStyle w:val="ac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자기소개서</w:t>
                  </w:r>
                </w:p>
                <w:p w14:paraId="3FA757E4" w14:textId="77777777" w:rsidR="005033A6" w:rsidRPr="006D44E7" w:rsidRDefault="005033A6" w:rsidP="005033A6">
                  <w:pPr>
                    <w:pStyle w:val="af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UI&amp;UX </w:t>
                  </w:r>
                  <w:r>
                    <w:rPr>
                      <w:rFonts w:hint="eastAsia"/>
                      <w:noProof/>
                    </w:rPr>
                    <w:t>디자이너</w:t>
                  </w:r>
                </w:p>
              </w:tc>
              <w:tc>
                <w:tcPr>
                  <w:tcW w:w="348" w:type="pct"/>
                </w:tcPr>
                <w:p w14:paraId="11E3A211" w14:textId="77777777" w:rsidR="005033A6" w:rsidRPr="006D44E7" w:rsidRDefault="005033A6" w:rsidP="005033A6">
                  <w:pPr>
                    <w:rPr>
                      <w:noProof/>
                    </w:rPr>
                  </w:pPr>
                </w:p>
              </w:tc>
            </w:tr>
            <w:tr w:rsidR="005033A6" w:rsidRPr="006D44E7" w14:paraId="7762621C" w14:textId="77777777" w:rsidTr="007645AD">
              <w:trPr>
                <w:trHeight w:val="114"/>
              </w:trPr>
              <w:tc>
                <w:tcPr>
                  <w:tcW w:w="4652" w:type="pct"/>
                  <w:shd w:val="clear" w:color="auto" w:fill="auto"/>
                </w:tcPr>
                <w:p w14:paraId="2ED065A3" w14:textId="77777777" w:rsidR="005033A6" w:rsidRPr="006D44E7" w:rsidRDefault="005033A6" w:rsidP="005033A6">
                  <w:pPr>
                    <w:rPr>
                      <w:noProof/>
                      <w:sz w:val="8"/>
                      <w:szCs w:val="8"/>
                    </w:rPr>
                  </w:pPr>
                  <w:r w:rsidRPr="006D44E7">
                    <w:rPr>
                      <w:rFonts w:hint="eastAsia"/>
                      <w:noProof/>
                      <w:sz w:val="10"/>
                      <w:szCs w:val="10"/>
                      <w:lang w:val="ko-KR" w:bidi="ko-KR"/>
                    </w:rPr>
                    <mc:AlternateContent>
                      <mc:Choice Requires="wps">
                        <w:drawing>
                          <wp:inline distT="0" distB="0" distL="0" distR="0" wp14:anchorId="216176B8" wp14:editId="33143255">
                            <wp:extent cx="3867912" cy="0"/>
                            <wp:effectExtent l="0" t="19050" r="56515" b="38100"/>
                            <wp:docPr id="6" name="선 25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386791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63500">
                                      <a:solidFill>
                                        <a:srgbClr val="231F2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91ED73C" id="선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" strokecolor="#231f20" strokeweight="5pt">
                            <o:lock v:ext="edit" shapetype="f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48" w:type="pct"/>
                  <w:shd w:val="clear" w:color="auto" w:fill="auto"/>
                </w:tcPr>
                <w:p w14:paraId="0BD7F86F" w14:textId="77777777" w:rsidR="005033A6" w:rsidRPr="006D44E7" w:rsidRDefault="005033A6" w:rsidP="005033A6">
                  <w:pPr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5033A6" w:rsidRPr="006D44E7" w14:paraId="5C87046D" w14:textId="77777777" w:rsidTr="007645AD">
              <w:trPr>
                <w:trHeight w:val="2433"/>
              </w:trPr>
              <w:tc>
                <w:tcPr>
                  <w:tcW w:w="4652" w:type="pct"/>
                </w:tcPr>
                <w:p w14:paraId="145AB753" w14:textId="5E8EBBDA" w:rsidR="005033A6" w:rsidRDefault="005033A6" w:rsidP="005033A6">
                  <w:pPr>
                    <w:rPr>
                      <w:noProof/>
                    </w:rPr>
                  </w:pPr>
                </w:p>
                <w:p w14:paraId="77379509" w14:textId="675D5AE8" w:rsidR="005033A6" w:rsidRPr="00451841" w:rsidRDefault="005033A6" w:rsidP="005033A6">
                  <w:pPr>
                    <w:jc w:val="right"/>
                  </w:pPr>
                  <w:r w:rsidRPr="006D44E7">
                    <w:rPr>
                      <w:rFonts w:hint="eastAsia"/>
                      <w:noProof/>
                      <w:lang w:val="ko-KR" w:bidi="ko-K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1" locked="0" layoutInCell="1" allowOverlap="1" wp14:anchorId="561CAC6C" wp14:editId="58355E47">
                            <wp:simplePos x="0" y="0"/>
                            <wp:positionH relativeFrom="page">
                              <wp:posOffset>-510540</wp:posOffset>
                            </wp:positionH>
                            <wp:positionV relativeFrom="paragraph">
                              <wp:posOffset>431681</wp:posOffset>
                            </wp:positionV>
                            <wp:extent cx="6998970" cy="7010400"/>
                            <wp:effectExtent l="0" t="0" r="0" b="0"/>
                            <wp:wrapNone/>
                            <wp:docPr id="9" name="직사각형 58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6998970" cy="7010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14D27F9" w14:textId="77777777" w:rsidR="005033A6" w:rsidRDefault="005033A6" w:rsidP="0039083F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561CAC6C" id="_x0000_s1029" alt="&quot;&quot;" style="position:absolute;left:0;text-align:left;margin-left:-40.2pt;margin-top:34pt;width:551.1pt;height:552pt;z-index:-2516316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" fillcolor="#cbe5e9 [1940]" stroked="f">
                            <v:textbox>
                              <w:txbxContent>
                                <w:p w14:paraId="314D27F9" w14:textId="77777777" w:rsidR="005033A6" w:rsidRDefault="005033A6" w:rsidP="0039083F"/>
                              </w:txbxContent>
                            </v:textbox>
                            <w10:wrap anchorx="page"/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28DBB747" wp14:editId="07B80B36">
                            <wp:simplePos x="0" y="0"/>
                            <wp:positionH relativeFrom="column">
                              <wp:posOffset>-60960</wp:posOffset>
                            </wp:positionH>
                            <wp:positionV relativeFrom="paragraph">
                              <wp:posOffset>768985</wp:posOffset>
                            </wp:positionV>
                            <wp:extent cx="6164580" cy="6530340"/>
                            <wp:effectExtent l="0" t="0" r="7620" b="3810"/>
                            <wp:wrapNone/>
                            <wp:docPr id="7" name="Text Box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164580" cy="65303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3077275" w14:textId="731043A9" w:rsidR="005033A6" w:rsidRDefault="005033A6" w:rsidP="0039083F">
                                        <w:p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입사 후 포부</w:t>
                                        </w:r>
                                      </w:p>
                                      <w:p w14:paraId="7FBED6AE" w14:textId="77777777" w:rsidR="005033A6" w:rsidRDefault="005033A6" w:rsidP="0039083F">
                                        <w:p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573ECBDE" w14:textId="603D6777" w:rsidR="005033A6" w:rsidRDefault="005033A6" w:rsidP="0039083F">
                                        <w:p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“</w:t>
                                        </w: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나는 느리게 가지만,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절대 뒤로 되돌아 가지는 않는다.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”</w:t>
                                        </w:r>
                                      </w:p>
                                      <w:p w14:paraId="258C610D" w14:textId="5C6CCEE4" w:rsidR="005033A6" w:rsidRPr="00F3124E" w:rsidRDefault="005033A6" w:rsidP="0039083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 xml:space="preserve"> 저는 타 지원자들과는 다르게 늘 고객과 정면으로 마주하는 직업을 가져왔었고,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전공 또한 다릅니다.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어릴 적부터 또는 학생 때부터 반드시 이 기업만을 바라보고 늘 준비해 왔었다는 진부한 말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조차도 할 수 없습니다.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하지만 단 한 가지 확실한 점은 저는 타 지원자들 보다 체력과 열정 하나만큼은 누구보다 뛰어나다 자부할 수 있습니다.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뒤늦게 찾게 된 적성인 만큼 그 누구보다 배움을 게을리하지 않을 자신 하나만큼은 누구보다 있습니다.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한 걸음 늦게 출발 한 대신 열 걸음 먼저 앞서 뛰어다니며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노력하겠습니다.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저는 학생 시절 재학 4년 내내 꿈을 이루고자 새벽까지 근무하고 오전에는 대학 수업을 들으면서도 일했던 분야의 전국 대회에서도 입상 경험을 하였고 또한 무사히 졸업까지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마쳤던 대단한 끈기와 열정이 있습니다.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기회가 되어 신입사원으로 근무하게 된다면 그 시절 보였던 저의 가장 큰 무기를 이 회사에서 보여드리고 싶습니다.</w:t>
                                        </w:r>
                                      </w:p>
                                      <w:p w14:paraId="26807F10" w14:textId="77777777" w:rsidR="005033A6" w:rsidRPr="00545385" w:rsidRDefault="005033A6" w:rsidP="0039083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0BECFB23" w14:textId="30012123" w:rsidR="005033A6" w:rsidRDefault="005033A6" w:rsidP="0039083F">
                                        <w:pP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워킹홀리데이</w:t>
                                        </w:r>
                                        <w:proofErr w:type="spellEnd"/>
                                      </w:p>
                                      <w:p w14:paraId="3660FC61" w14:textId="77777777" w:rsidR="005033A6" w:rsidRPr="00F3124E" w:rsidRDefault="005033A6" w:rsidP="0039083F">
                                        <w:pPr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1D6B2C6F" w14:textId="132FE98D" w:rsidR="005033A6" w:rsidRDefault="005033A6" w:rsidP="0039083F">
                                        <w:p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“</w:t>
                                        </w: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백 번 천 번을 넘어져도 일어나는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오뚜기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”</w:t>
                                        </w:r>
                                      </w:p>
                                      <w:p w14:paraId="746F89B9" w14:textId="7A02E9B0" w:rsidR="005033A6" w:rsidRPr="008024AA" w:rsidRDefault="005033A6" w:rsidP="008024AA">
                                        <w:pPr>
                                          <w:ind w:firstLineChars="50" w:firstLine="100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 xml:space="preserve">저는 학교를 졸업한 후 이전부터 꿈꿔왔던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워킹홀리데이를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떠났었습니다.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많은 사람들이 제가 떠나기 전 시간낭비다,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위험하다 라는 말들로 저를 만류했지만,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 xml:space="preserve">그곳에서 돌아온 지 약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년차인 지금까지도 제 인생에서 최고의 순간들을 이곳에서 느끼고,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즐기며 배웠다고 생각합니다.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수많은 실패와 인종차별의 경험들 또한 있었습니다.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처음에는 외국이라는 막연한 공포감과 부족한 영어실력 탓에 한인 가게만 전전하며 적응하지 못한 채 돌아갈까 수 백 번 생각했던 적도 있었습니다.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 xml:space="preserve">하지만 저에게 이제껏 늘 가장 큰 무기라고 여겼던 긍정의 힘은 저를 한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발 씩</w:t>
                                        </w:r>
                                        <w:proofErr w:type="gramEnd"/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 xml:space="preserve"> 나아갈 수 있도록 해주었습니다.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수 십장의 이력서를 돌려도 받아주지 않았던 현지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가게들과 심지어는 인종 차별로 인해 폭행까지도 당했지만 저는 포기 보다는 긍정의 힘을 믿고 또 믿으며 버티며 노력한 결과 마침내 현지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 xml:space="preserve">레스토랑에서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근무 할</w:t>
                                        </w:r>
                                        <w:proofErr w:type="gramEnd"/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 xml:space="preserve"> 수 있었으며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,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그로 인해 초반 다짐 해왔던 목표들을 대부분 이룰 수 있었습니다.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많은 어려움 속에서도 그것들을 극복할 수 있게 했던 긍정의 힘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,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그것은 제가 들어가게 될 직장에서도 분명히 통할 수 있으리라 저는 확신합니다. 늘 할 수 있다,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실패하지 않는다는 자세로 모든 업무에 임하겠습니다.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DBB747" id="Text Box 7" o:spid="_x0000_s1030" type="#_x0000_t202" style="position:absolute;left:0;text-align:left;margin-left:-4.8pt;margin-top:60.55pt;width:485.4pt;height:5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" fillcolor="#cbe5e9 [1940]" stroked="f" strokeweight=".5pt">
                            <v:textbox>
                              <w:txbxContent>
                                <w:p w14:paraId="73077275" w14:textId="731043A9" w:rsidR="005033A6" w:rsidRDefault="005033A6" w:rsidP="0039083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입사 후 포부</w:t>
                                  </w:r>
                                </w:p>
                                <w:p w14:paraId="7FBED6AE" w14:textId="77777777" w:rsidR="005033A6" w:rsidRDefault="005033A6" w:rsidP="0039083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73ECBDE" w14:textId="603D6777" w:rsidR="005033A6" w:rsidRDefault="005033A6" w:rsidP="0039083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나는 느리게 가지만,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절대 뒤로 되돌아 가지는 않는다.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”</w:t>
                                  </w:r>
                                </w:p>
                                <w:p w14:paraId="258C610D" w14:textId="5C6CCEE4" w:rsidR="005033A6" w:rsidRPr="00F3124E" w:rsidRDefault="005033A6" w:rsidP="003908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저는 타 지원자들과는 다르게 늘 고객과 정면으로 마주하는 직업을 가져왔었고,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전공 또한 다릅니다.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어릴 적부터 또는 학생 때부터 반드시 이 기업만을 바라보고 늘 준비해 왔었다는 진부한 말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조차도 할 수 없습니다.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하지만 단 한 가지 확실한 점은 저는 타 지원자들 보다 체력과 열정 하나만큼은 누구보다 뛰어나다 자부할 수 있습니다.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뒤늦게 찾게 된 적성인 만큼 그 누구보다 배움을 게을리하지 않을 자신 하나만큼은 누구보다 있습니다.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한 걸음 늦게 출발 한 대신 열 걸음 먼저 앞서 뛰어다니며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노력하겠습니다.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저는 학생 시절 재학 4년 내내 꿈을 이루고자 새벽까지 근무하고 오전에는 대학 수업을 들으면서도 일했던 분야의 전국 대회에서도 입상 경험을 하였고 또한 무사히 졸업까지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마쳤던 대단한 끈기와 열정이 있습니다.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기회가 되어 신입사원으로 근무하게 된다면 그 시절 보였던 저의 가장 큰 무기를 이 회사에서 보여드리고 싶습니다.</w:t>
                                  </w:r>
                                </w:p>
                                <w:p w14:paraId="26807F10" w14:textId="77777777" w:rsidR="005033A6" w:rsidRPr="00545385" w:rsidRDefault="005033A6" w:rsidP="003908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BECFB23" w14:textId="30012123" w:rsidR="005033A6" w:rsidRDefault="005033A6" w:rsidP="0039083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워킹홀리데이</w:t>
                                  </w:r>
                                  <w:proofErr w:type="spellEnd"/>
                                </w:p>
                                <w:p w14:paraId="3660FC61" w14:textId="77777777" w:rsidR="005033A6" w:rsidRPr="00F3124E" w:rsidRDefault="005033A6" w:rsidP="0039083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D6B2C6F" w14:textId="132FE98D" w:rsidR="005033A6" w:rsidRDefault="005033A6" w:rsidP="0039083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백 번 천 번을 넘어져도 일어나는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오뚜기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”</w:t>
                                  </w:r>
                                </w:p>
                                <w:p w14:paraId="746F89B9" w14:textId="7A02E9B0" w:rsidR="005033A6" w:rsidRPr="008024AA" w:rsidRDefault="005033A6" w:rsidP="008024AA">
                                  <w:pPr>
                                    <w:ind w:firstLineChars="50" w:firstLine="1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저는 학교를 졸업한 후 이전부터 꿈꿔왔던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워킹홀리데이를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떠났었습니다.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많은 사람들이 제가 떠나기 전 시간낭비다,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위험하다 라는 말들로 저를 만류했지만,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그곳에서 돌아온 지 약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년차인 지금까지도 제 인생에서 최고의 순간들을 이곳에서 느끼고,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즐기며 배웠다고 생각합니다.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수많은 실패와 인종차별의 경험들 또한 있었습니다.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처음에는 외국이라는 막연한 공포감과 부족한 영어실력 탓에 한인 가게만 전전하며 적응하지 못한 채 돌아갈까 수 백 번 생각했던 적도 있었습니다.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하지만 저에게 이제껏 늘 가장 큰 무기라고 여겼던 긍정의 힘은 저를 한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발 씩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나아갈 수 있도록 해주었습니다.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수 십장의 이력서를 돌려도 받아주지 않았던 현지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가게들과 심지어는 인종 차별로 인해 폭행까지도 당했지만 저는 포기 보다는 긍정의 힘을 믿고 또 믿으며 버티며 노력한 결과 마침내 현지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레스토랑에서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근무 할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 xml:space="preserve"> 수 있었으며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그로 인해 초반 다짐 해왔던 목표들을 대부분 이룰 수 있었습니다.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많은 어려움 속에서도 그것들을 극복할 수 있게 했던 긍정의 힘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그것은 제가 들어가게 될 직장에서도 분명히 통할 수 있으리라 저는 확신합니다. 늘 할 수 있다,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실패하지 않는다는 자세로 모든 업무에 임하겠습니다.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4246971F" wp14:editId="4B7B62B4">
                            <wp:simplePos x="0" y="0"/>
                            <wp:positionH relativeFrom="column">
                              <wp:posOffset>15240</wp:posOffset>
                            </wp:positionH>
                            <wp:positionV relativeFrom="paragraph">
                              <wp:posOffset>1125855</wp:posOffset>
                            </wp:positionV>
                            <wp:extent cx="4465320" cy="22860"/>
                            <wp:effectExtent l="0" t="0" r="30480" b="34290"/>
                            <wp:wrapNone/>
                            <wp:docPr id="8" name="직선 연결선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465320" cy="22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6275635" id="직선 연결선 8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8.65pt" to="352.8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48" w:type="pct"/>
                </w:tcPr>
                <w:p w14:paraId="2A5D68B7" w14:textId="77777777" w:rsidR="005033A6" w:rsidRPr="006D44E7" w:rsidRDefault="005033A6" w:rsidP="005033A6">
                  <w:pPr>
                    <w:rPr>
                      <w:noProof/>
                    </w:rPr>
                  </w:pPr>
                </w:p>
              </w:tc>
            </w:tr>
            <w:tr w:rsidR="005033A6" w:rsidRPr="006D44E7" w14:paraId="1A3D3870" w14:textId="77777777" w:rsidTr="007645AD">
              <w:trPr>
                <w:trHeight w:val="634"/>
              </w:trPr>
              <w:tc>
                <w:tcPr>
                  <w:tcW w:w="4652" w:type="pct"/>
                </w:tcPr>
                <w:p w14:paraId="42C1C288" w14:textId="29653AF8" w:rsidR="005033A6" w:rsidRPr="006D44E7" w:rsidRDefault="005033A6" w:rsidP="005033A6">
                  <w:pPr>
                    <w:pStyle w:val="1"/>
                    <w:rPr>
                      <w:noProof/>
                    </w:rPr>
                  </w:pPr>
                </w:p>
              </w:tc>
              <w:tc>
                <w:tcPr>
                  <w:tcW w:w="348" w:type="pct"/>
                </w:tcPr>
                <w:p w14:paraId="1E50BBB1" w14:textId="77777777" w:rsidR="005033A6" w:rsidRPr="006D44E7" w:rsidRDefault="005033A6" w:rsidP="005033A6">
                  <w:pPr>
                    <w:rPr>
                      <w:noProof/>
                    </w:rPr>
                  </w:pPr>
                </w:p>
              </w:tc>
            </w:tr>
            <w:tr w:rsidR="005033A6" w:rsidRPr="006D44E7" w14:paraId="428CF9DD" w14:textId="77777777" w:rsidTr="007645AD">
              <w:trPr>
                <w:trHeight w:val="114"/>
              </w:trPr>
              <w:tc>
                <w:tcPr>
                  <w:tcW w:w="4652" w:type="pct"/>
                  <w:shd w:val="clear" w:color="auto" w:fill="auto"/>
                </w:tcPr>
                <w:p w14:paraId="39AAF0F0" w14:textId="77777777" w:rsidR="005033A6" w:rsidRPr="006D44E7" w:rsidRDefault="005033A6" w:rsidP="005033A6">
                  <w:pPr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48" w:type="pct"/>
                  <w:shd w:val="clear" w:color="auto" w:fill="auto"/>
                </w:tcPr>
                <w:p w14:paraId="6DE9EF44" w14:textId="77777777" w:rsidR="005033A6" w:rsidRPr="006D44E7" w:rsidRDefault="005033A6" w:rsidP="005033A6">
                  <w:pPr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5033A6" w:rsidRPr="006D44E7" w14:paraId="1A87FDDB" w14:textId="77777777" w:rsidTr="007645AD">
              <w:trPr>
                <w:trHeight w:val="2300"/>
              </w:trPr>
              <w:tc>
                <w:tcPr>
                  <w:tcW w:w="4652" w:type="pct"/>
                  <w:vMerge w:val="restart"/>
                </w:tcPr>
                <w:p w14:paraId="355A7E5C" w14:textId="4AAF8325" w:rsidR="005033A6" w:rsidRPr="006D44E7" w:rsidRDefault="005033A6" w:rsidP="005033A6">
                  <w:pPr>
                    <w:pStyle w:val="af9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613FC6C0" wp14:editId="1FDBB83E">
                            <wp:simplePos x="0" y="0"/>
                            <wp:positionH relativeFrom="column">
                              <wp:posOffset>15240</wp:posOffset>
                            </wp:positionH>
                            <wp:positionV relativeFrom="paragraph">
                              <wp:posOffset>2475865</wp:posOffset>
                            </wp:positionV>
                            <wp:extent cx="4465320" cy="22860"/>
                            <wp:effectExtent l="0" t="0" r="30480" b="34290"/>
                            <wp:wrapNone/>
                            <wp:docPr id="10" name="직선 연결선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465320" cy="2286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5D4E498" id="직선 연결선 10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94.95pt" to="352.8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" strokecolor="black [3200]" strokeweight="1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348" w:type="pct"/>
                  <w:vMerge w:val="restart"/>
                </w:tcPr>
                <w:p w14:paraId="6BAE588D" w14:textId="77777777" w:rsidR="005033A6" w:rsidRPr="006D44E7" w:rsidRDefault="005033A6" w:rsidP="005033A6">
                  <w:pPr>
                    <w:rPr>
                      <w:noProof/>
                    </w:rPr>
                  </w:pPr>
                </w:p>
              </w:tc>
            </w:tr>
            <w:tr w:rsidR="005033A6" w:rsidRPr="006D44E7" w14:paraId="701D0226" w14:textId="77777777" w:rsidTr="007645AD">
              <w:trPr>
                <w:trHeight w:val="633"/>
              </w:trPr>
              <w:tc>
                <w:tcPr>
                  <w:tcW w:w="4652" w:type="pct"/>
                  <w:vMerge/>
                </w:tcPr>
                <w:p w14:paraId="6E226BEF" w14:textId="77777777" w:rsidR="005033A6" w:rsidRPr="006D44E7" w:rsidRDefault="005033A6" w:rsidP="005033A6">
                  <w:pPr>
                    <w:pStyle w:val="1"/>
                    <w:rPr>
                      <w:noProof/>
                    </w:rPr>
                  </w:pPr>
                </w:p>
              </w:tc>
              <w:tc>
                <w:tcPr>
                  <w:tcW w:w="348" w:type="pct"/>
                  <w:vMerge/>
                </w:tcPr>
                <w:p w14:paraId="3993A490" w14:textId="77777777" w:rsidR="005033A6" w:rsidRPr="006D44E7" w:rsidRDefault="005033A6" w:rsidP="005033A6">
                  <w:pPr>
                    <w:rPr>
                      <w:noProof/>
                    </w:rPr>
                  </w:pPr>
                </w:p>
              </w:tc>
            </w:tr>
            <w:tr w:rsidR="005033A6" w:rsidRPr="006D44E7" w14:paraId="4A977E1A" w14:textId="77777777" w:rsidTr="007645AD">
              <w:trPr>
                <w:trHeight w:val="218"/>
              </w:trPr>
              <w:tc>
                <w:tcPr>
                  <w:tcW w:w="4652" w:type="pct"/>
                  <w:vMerge/>
                  <w:shd w:val="clear" w:color="auto" w:fill="auto"/>
                </w:tcPr>
                <w:p w14:paraId="23E863D8" w14:textId="77777777" w:rsidR="005033A6" w:rsidRPr="006D44E7" w:rsidRDefault="005033A6" w:rsidP="005033A6">
                  <w:pPr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48" w:type="pct"/>
                  <w:vMerge/>
                  <w:shd w:val="clear" w:color="auto" w:fill="auto"/>
                </w:tcPr>
                <w:p w14:paraId="254B08A6" w14:textId="77777777" w:rsidR="005033A6" w:rsidRPr="006D44E7" w:rsidRDefault="005033A6" w:rsidP="005033A6">
                  <w:pPr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5033A6" w:rsidRPr="006D44E7" w14:paraId="6FEC9CCA" w14:textId="77777777" w:rsidTr="007645AD">
              <w:trPr>
                <w:trHeight w:val="2515"/>
              </w:trPr>
              <w:tc>
                <w:tcPr>
                  <w:tcW w:w="4652" w:type="pct"/>
                  <w:vMerge/>
                </w:tcPr>
                <w:p w14:paraId="30CD9552" w14:textId="77777777" w:rsidR="005033A6" w:rsidRPr="006D44E7" w:rsidRDefault="005033A6" w:rsidP="005033A6">
                  <w:pPr>
                    <w:pStyle w:val="af6"/>
                    <w:rPr>
                      <w:noProof/>
                    </w:rPr>
                  </w:pPr>
                </w:p>
              </w:tc>
              <w:tc>
                <w:tcPr>
                  <w:tcW w:w="348" w:type="pct"/>
                  <w:vMerge/>
                </w:tcPr>
                <w:p w14:paraId="59E63784" w14:textId="77777777" w:rsidR="005033A6" w:rsidRPr="006D44E7" w:rsidRDefault="005033A6" w:rsidP="005033A6">
                  <w:pPr>
                    <w:rPr>
                      <w:noProof/>
                    </w:rPr>
                  </w:pPr>
                </w:p>
              </w:tc>
            </w:tr>
            <w:tr w:rsidR="005033A6" w:rsidRPr="006D44E7" w14:paraId="1FA1A34F" w14:textId="77777777" w:rsidTr="007645AD">
              <w:trPr>
                <w:trHeight w:val="633"/>
              </w:trPr>
              <w:tc>
                <w:tcPr>
                  <w:tcW w:w="4652" w:type="pct"/>
                  <w:vMerge/>
                </w:tcPr>
                <w:p w14:paraId="6347E96B" w14:textId="77777777" w:rsidR="005033A6" w:rsidRPr="006D44E7" w:rsidRDefault="005033A6" w:rsidP="005033A6">
                  <w:pPr>
                    <w:pStyle w:val="1"/>
                    <w:rPr>
                      <w:noProof/>
                    </w:rPr>
                  </w:pPr>
                </w:p>
              </w:tc>
              <w:tc>
                <w:tcPr>
                  <w:tcW w:w="348" w:type="pct"/>
                  <w:vMerge/>
                </w:tcPr>
                <w:p w14:paraId="58D28769" w14:textId="77777777" w:rsidR="005033A6" w:rsidRPr="006D44E7" w:rsidRDefault="005033A6" w:rsidP="005033A6">
                  <w:pPr>
                    <w:rPr>
                      <w:noProof/>
                    </w:rPr>
                  </w:pPr>
                </w:p>
              </w:tc>
            </w:tr>
            <w:tr w:rsidR="005033A6" w:rsidRPr="006D44E7" w14:paraId="200BF6CF" w14:textId="77777777" w:rsidTr="007645AD">
              <w:trPr>
                <w:trHeight w:val="218"/>
              </w:trPr>
              <w:tc>
                <w:tcPr>
                  <w:tcW w:w="4652" w:type="pct"/>
                  <w:vMerge/>
                  <w:shd w:val="clear" w:color="auto" w:fill="auto"/>
                </w:tcPr>
                <w:p w14:paraId="1702D136" w14:textId="77777777" w:rsidR="005033A6" w:rsidRPr="006D44E7" w:rsidRDefault="005033A6" w:rsidP="005033A6">
                  <w:pPr>
                    <w:rPr>
                      <w:noProof/>
                      <w:sz w:val="8"/>
                      <w:szCs w:val="8"/>
                    </w:rPr>
                  </w:pPr>
                </w:p>
              </w:tc>
              <w:tc>
                <w:tcPr>
                  <w:tcW w:w="348" w:type="pct"/>
                  <w:vMerge/>
                  <w:shd w:val="clear" w:color="auto" w:fill="auto"/>
                </w:tcPr>
                <w:p w14:paraId="6220D158" w14:textId="77777777" w:rsidR="005033A6" w:rsidRPr="006D44E7" w:rsidRDefault="005033A6" w:rsidP="005033A6">
                  <w:pPr>
                    <w:rPr>
                      <w:noProof/>
                      <w:sz w:val="8"/>
                      <w:szCs w:val="8"/>
                    </w:rPr>
                  </w:pPr>
                </w:p>
              </w:tc>
            </w:tr>
            <w:tr w:rsidR="005033A6" w:rsidRPr="006D44E7" w14:paraId="6FD7C5A4" w14:textId="77777777" w:rsidTr="007645AD">
              <w:trPr>
                <w:trHeight w:val="2443"/>
              </w:trPr>
              <w:tc>
                <w:tcPr>
                  <w:tcW w:w="4652" w:type="pct"/>
                  <w:vMerge/>
                </w:tcPr>
                <w:p w14:paraId="060834E0" w14:textId="77777777" w:rsidR="005033A6" w:rsidRPr="006D44E7" w:rsidRDefault="005033A6" w:rsidP="005033A6">
                  <w:pPr>
                    <w:pStyle w:val="af6"/>
                    <w:rPr>
                      <w:noProof/>
                    </w:rPr>
                  </w:pPr>
                </w:p>
              </w:tc>
              <w:tc>
                <w:tcPr>
                  <w:tcW w:w="348" w:type="pct"/>
                  <w:vMerge/>
                </w:tcPr>
                <w:p w14:paraId="03E12868" w14:textId="77777777" w:rsidR="005033A6" w:rsidRPr="006D44E7" w:rsidRDefault="005033A6" w:rsidP="005033A6">
                  <w:pPr>
                    <w:rPr>
                      <w:noProof/>
                    </w:rPr>
                  </w:pPr>
                </w:p>
              </w:tc>
            </w:tr>
          </w:tbl>
          <w:p w14:paraId="43C616B2" w14:textId="77777777" w:rsidR="005033A6" w:rsidRDefault="005033A6" w:rsidP="005033A6">
            <w:pPr>
              <w:rPr>
                <w:noProof/>
              </w:rPr>
            </w:pPr>
          </w:p>
          <w:p w14:paraId="2B9679AE" w14:textId="77777777" w:rsidR="005033A6" w:rsidRPr="006D44E7" w:rsidRDefault="005033A6" w:rsidP="005033A6">
            <w:pPr>
              <w:pStyle w:val="af6"/>
              <w:rPr>
                <w:noProof/>
              </w:rPr>
            </w:pPr>
          </w:p>
        </w:tc>
        <w:tc>
          <w:tcPr>
            <w:tcW w:w="106" w:type="pct"/>
          </w:tcPr>
          <w:p w14:paraId="46C6C7C0" w14:textId="77777777" w:rsidR="005033A6" w:rsidRPr="006D44E7" w:rsidRDefault="005033A6" w:rsidP="005033A6">
            <w:pPr>
              <w:rPr>
                <w:noProof/>
              </w:rPr>
            </w:pPr>
          </w:p>
        </w:tc>
      </w:tr>
    </w:tbl>
    <w:p w14:paraId="160681DE" w14:textId="6B95A810" w:rsidR="008D79DA" w:rsidRDefault="008D79DA" w:rsidP="000B4EEA">
      <w:pPr>
        <w:rPr>
          <w:noProof/>
        </w:rPr>
      </w:pPr>
    </w:p>
    <w:sectPr w:rsidR="008D79DA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0CD7D" w14:textId="77777777" w:rsidR="000F0ED6" w:rsidRDefault="000F0ED6" w:rsidP="001B56AD">
      <w:r>
        <w:separator/>
      </w:r>
    </w:p>
  </w:endnote>
  <w:endnote w:type="continuationSeparator" w:id="0">
    <w:p w14:paraId="2368736E" w14:textId="77777777" w:rsidR="000F0ED6" w:rsidRDefault="000F0ED6" w:rsidP="001B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0401E" w14:textId="77777777" w:rsidR="000F0ED6" w:rsidRDefault="000F0ED6" w:rsidP="001B56AD">
      <w:r>
        <w:separator/>
      </w:r>
    </w:p>
  </w:footnote>
  <w:footnote w:type="continuationSeparator" w:id="0">
    <w:p w14:paraId="12219348" w14:textId="77777777" w:rsidR="000F0ED6" w:rsidRDefault="000F0ED6" w:rsidP="001B5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882E3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86C2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3658D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B6C6DB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20F1F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1EAA3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4793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BC40C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52F1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A207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1B2B783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E458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5A855933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6"/>
  </w:num>
  <w:num w:numId="4">
    <w:abstractNumId w:val="10"/>
  </w:num>
  <w:num w:numId="5">
    <w:abstractNumId w:val="11"/>
  </w:num>
  <w:num w:numId="6">
    <w:abstractNumId w:val="18"/>
  </w:num>
  <w:num w:numId="7">
    <w:abstractNumId w:val="12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7A"/>
    <w:rsid w:val="0004174B"/>
    <w:rsid w:val="000430BC"/>
    <w:rsid w:val="000B2F5A"/>
    <w:rsid w:val="000B4EEA"/>
    <w:rsid w:val="000B7E9E"/>
    <w:rsid w:val="000F0ED6"/>
    <w:rsid w:val="00164718"/>
    <w:rsid w:val="00185D7F"/>
    <w:rsid w:val="001B56AD"/>
    <w:rsid w:val="001C2213"/>
    <w:rsid w:val="002006CE"/>
    <w:rsid w:val="00230490"/>
    <w:rsid w:val="00251782"/>
    <w:rsid w:val="002613F5"/>
    <w:rsid w:val="00273963"/>
    <w:rsid w:val="002B35BA"/>
    <w:rsid w:val="002D5E1D"/>
    <w:rsid w:val="002F27DA"/>
    <w:rsid w:val="00307CDB"/>
    <w:rsid w:val="00326CD6"/>
    <w:rsid w:val="00340C75"/>
    <w:rsid w:val="00380750"/>
    <w:rsid w:val="0039083F"/>
    <w:rsid w:val="003A1DE9"/>
    <w:rsid w:val="003A425B"/>
    <w:rsid w:val="003C2AC4"/>
    <w:rsid w:val="003E6668"/>
    <w:rsid w:val="003E6D64"/>
    <w:rsid w:val="003F435C"/>
    <w:rsid w:val="003F6860"/>
    <w:rsid w:val="00451841"/>
    <w:rsid w:val="004C7E05"/>
    <w:rsid w:val="005033A6"/>
    <w:rsid w:val="00545385"/>
    <w:rsid w:val="005B1B13"/>
    <w:rsid w:val="005C697B"/>
    <w:rsid w:val="005D49CA"/>
    <w:rsid w:val="00611544"/>
    <w:rsid w:val="00693C26"/>
    <w:rsid w:val="006D44E7"/>
    <w:rsid w:val="006F7F1C"/>
    <w:rsid w:val="007466F4"/>
    <w:rsid w:val="00747868"/>
    <w:rsid w:val="00762C84"/>
    <w:rsid w:val="00793691"/>
    <w:rsid w:val="007B55EC"/>
    <w:rsid w:val="007E4FB3"/>
    <w:rsid w:val="00801EA3"/>
    <w:rsid w:val="008024AA"/>
    <w:rsid w:val="00810BD7"/>
    <w:rsid w:val="00845709"/>
    <w:rsid w:val="00851431"/>
    <w:rsid w:val="008539E9"/>
    <w:rsid w:val="0086291E"/>
    <w:rsid w:val="008D79DA"/>
    <w:rsid w:val="00973B7F"/>
    <w:rsid w:val="009F477A"/>
    <w:rsid w:val="009F49FF"/>
    <w:rsid w:val="00A05330"/>
    <w:rsid w:val="00A1439F"/>
    <w:rsid w:val="00A40970"/>
    <w:rsid w:val="00A635D5"/>
    <w:rsid w:val="00A82D03"/>
    <w:rsid w:val="00AF52B9"/>
    <w:rsid w:val="00B02052"/>
    <w:rsid w:val="00B80EE9"/>
    <w:rsid w:val="00BB23D5"/>
    <w:rsid w:val="00BF6BDD"/>
    <w:rsid w:val="00C20885"/>
    <w:rsid w:val="00C764ED"/>
    <w:rsid w:val="00C8183F"/>
    <w:rsid w:val="00C827F6"/>
    <w:rsid w:val="00C83E97"/>
    <w:rsid w:val="00CB751E"/>
    <w:rsid w:val="00CC219D"/>
    <w:rsid w:val="00CD0BFB"/>
    <w:rsid w:val="00D01A98"/>
    <w:rsid w:val="00D1503E"/>
    <w:rsid w:val="00D24110"/>
    <w:rsid w:val="00D87E03"/>
    <w:rsid w:val="00E20352"/>
    <w:rsid w:val="00E6525B"/>
    <w:rsid w:val="00E8530C"/>
    <w:rsid w:val="00E97CB2"/>
    <w:rsid w:val="00EB27A0"/>
    <w:rsid w:val="00ED6E70"/>
    <w:rsid w:val="00EF10F2"/>
    <w:rsid w:val="00F100F0"/>
    <w:rsid w:val="00F26653"/>
    <w:rsid w:val="00F3124E"/>
    <w:rsid w:val="00F41ACF"/>
    <w:rsid w:val="00F566C8"/>
    <w:rsid w:val="00F5689F"/>
    <w:rsid w:val="00F7064C"/>
    <w:rsid w:val="00F72723"/>
    <w:rsid w:val="00F7654C"/>
    <w:rsid w:val="00F858CF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454B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1">
    <w:name w:val="heading 1"/>
    <w:basedOn w:val="a2"/>
    <w:next w:val="a2"/>
    <w:link w:val="1Char"/>
    <w:uiPriority w:val="9"/>
    <w:qFormat/>
    <w:rsid w:val="006D44E7"/>
    <w:pPr>
      <w:outlineLvl w:val="0"/>
    </w:pPr>
    <w:rPr>
      <w:b/>
      <w:bCs/>
      <w:sz w:val="32"/>
      <w:szCs w:val="40"/>
    </w:rPr>
  </w:style>
  <w:style w:type="paragraph" w:styleId="21">
    <w:name w:val="heading 2"/>
    <w:basedOn w:val="a2"/>
    <w:next w:val="a2"/>
    <w:link w:val="2Char"/>
    <w:uiPriority w:val="9"/>
    <w:semiHidden/>
    <w:qFormat/>
    <w:rsid w:val="006D44E7"/>
    <w:pPr>
      <w:spacing w:before="134"/>
      <w:ind w:left="80"/>
      <w:outlineLvl w:val="1"/>
    </w:pPr>
    <w:rPr>
      <w:sz w:val="43"/>
    </w:rPr>
  </w:style>
  <w:style w:type="paragraph" w:styleId="31">
    <w:name w:val="heading 3"/>
    <w:aliases w:val="Heading 3 Section Category"/>
    <w:basedOn w:val="a2"/>
    <w:next w:val="a2"/>
    <w:link w:val="3Char"/>
    <w:uiPriority w:val="9"/>
    <w:semiHidden/>
    <w:qFormat/>
    <w:rsid w:val="006D44E7"/>
    <w:pPr>
      <w:spacing w:before="20"/>
      <w:outlineLvl w:val="2"/>
    </w:pPr>
    <w:rPr>
      <w:b/>
      <w:spacing w:val="-11"/>
      <w:sz w:val="40"/>
    </w:rPr>
  </w:style>
  <w:style w:type="paragraph" w:styleId="41">
    <w:name w:val="heading 4"/>
    <w:aliases w:val="Heading 4 Job Title"/>
    <w:basedOn w:val="a2"/>
    <w:next w:val="a2"/>
    <w:link w:val="4Char"/>
    <w:uiPriority w:val="9"/>
    <w:semiHidden/>
    <w:qFormat/>
    <w:rsid w:val="006D44E7"/>
    <w:pPr>
      <w:spacing w:before="99"/>
      <w:outlineLvl w:val="3"/>
    </w:pPr>
    <w:rPr>
      <w:b/>
      <w:bCs/>
      <w:sz w:val="23"/>
    </w:rPr>
  </w:style>
  <w:style w:type="paragraph" w:styleId="51">
    <w:name w:val="heading 5"/>
    <w:basedOn w:val="a2"/>
    <w:next w:val="a2"/>
    <w:link w:val="5Char"/>
    <w:uiPriority w:val="9"/>
    <w:semiHidden/>
    <w:qFormat/>
    <w:rsid w:val="006D44E7"/>
    <w:pPr>
      <w:keepNext/>
      <w:keepLines/>
      <w:spacing w:before="40"/>
      <w:outlineLvl w:val="4"/>
    </w:pPr>
    <w:rPr>
      <w:rFonts w:cstheme="majorBidi"/>
      <w:color w:val="64B1BE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qFormat/>
    <w:rsid w:val="006D44E7"/>
    <w:pPr>
      <w:keepNext/>
      <w:keepLines/>
      <w:spacing w:before="40"/>
      <w:outlineLvl w:val="5"/>
    </w:pPr>
    <w:rPr>
      <w:rFonts w:cstheme="majorBidi"/>
      <w:color w:val="397C8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qFormat/>
    <w:rsid w:val="006D44E7"/>
    <w:pPr>
      <w:keepNext/>
      <w:keepLines/>
      <w:spacing w:before="40"/>
      <w:outlineLvl w:val="6"/>
    </w:pPr>
    <w:rPr>
      <w:rFonts w:cstheme="majorBidi"/>
      <w:i/>
      <w:iCs/>
      <w:color w:val="397C88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qFormat/>
    <w:rsid w:val="006D44E7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9"/>
    <w:semiHidden/>
    <w:qFormat/>
    <w:rsid w:val="006D44E7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Char"/>
    <w:uiPriority w:val="1"/>
    <w:semiHidden/>
    <w:qFormat/>
    <w:rsid w:val="006D44E7"/>
  </w:style>
  <w:style w:type="paragraph" w:styleId="a7">
    <w:name w:val="List Paragraph"/>
    <w:basedOn w:val="a2"/>
    <w:uiPriority w:val="1"/>
    <w:semiHidden/>
    <w:qFormat/>
    <w:rsid w:val="006D44E7"/>
  </w:style>
  <w:style w:type="paragraph" w:customStyle="1" w:styleId="a8">
    <w:name w:val="표 단락"/>
    <w:basedOn w:val="a2"/>
    <w:uiPriority w:val="1"/>
    <w:semiHidden/>
    <w:qFormat/>
    <w:rsid w:val="006D44E7"/>
  </w:style>
  <w:style w:type="character" w:customStyle="1" w:styleId="1Char">
    <w:name w:val="제목 1 Char"/>
    <w:basedOn w:val="a3"/>
    <w:link w:val="1"/>
    <w:uiPriority w:val="9"/>
    <w:rsid w:val="006D44E7"/>
    <w:rPr>
      <w:rFonts w:ascii="맑은 고딕" w:eastAsia="맑은 고딕" w:hAnsi="맑은 고딕" w:cs="Arial"/>
      <w:b/>
      <w:bCs/>
      <w:sz w:val="32"/>
      <w:szCs w:val="40"/>
      <w:lang w:bidi="en-US"/>
    </w:rPr>
  </w:style>
  <w:style w:type="character" w:customStyle="1" w:styleId="2Char">
    <w:name w:val="제목 2 Char"/>
    <w:basedOn w:val="a3"/>
    <w:link w:val="21"/>
    <w:uiPriority w:val="9"/>
    <w:semiHidden/>
    <w:rsid w:val="006D44E7"/>
    <w:rPr>
      <w:rFonts w:ascii="맑은 고딕" w:eastAsia="맑은 고딕" w:hAnsi="맑은 고딕" w:cs="Arial"/>
      <w:sz w:val="43"/>
      <w:szCs w:val="16"/>
      <w:lang w:bidi="en-US"/>
    </w:rPr>
  </w:style>
  <w:style w:type="character" w:customStyle="1" w:styleId="3Char">
    <w:name w:val="제목 3 Char"/>
    <w:aliases w:val="Heading 3 Section Category Char"/>
    <w:basedOn w:val="a3"/>
    <w:link w:val="31"/>
    <w:uiPriority w:val="9"/>
    <w:semiHidden/>
    <w:rsid w:val="006D44E7"/>
    <w:rPr>
      <w:rFonts w:ascii="맑은 고딕" w:eastAsia="맑은 고딕" w:hAnsi="맑은 고딕" w:cs="Arial"/>
      <w:b/>
      <w:spacing w:val="-11"/>
      <w:sz w:val="40"/>
      <w:szCs w:val="16"/>
      <w:lang w:bidi="en-US"/>
    </w:rPr>
  </w:style>
  <w:style w:type="character" w:customStyle="1" w:styleId="4Char">
    <w:name w:val="제목 4 Char"/>
    <w:aliases w:val="Heading 4 Job Title Char"/>
    <w:basedOn w:val="a3"/>
    <w:link w:val="41"/>
    <w:uiPriority w:val="9"/>
    <w:semiHidden/>
    <w:rsid w:val="006D44E7"/>
    <w:rPr>
      <w:rFonts w:ascii="맑은 고딕" w:eastAsia="맑은 고딕" w:hAnsi="맑은 고딕" w:cs="Arial"/>
      <w:b/>
      <w:bCs/>
      <w:sz w:val="23"/>
      <w:szCs w:val="16"/>
      <w:lang w:bidi="en-US"/>
    </w:rPr>
  </w:style>
  <w:style w:type="paragraph" w:customStyle="1" w:styleId="a9">
    <w:name w:val="본문 연락처 정보"/>
    <w:basedOn w:val="a6"/>
    <w:qFormat/>
    <w:rsid w:val="003F435C"/>
    <w:pPr>
      <w:spacing w:before="240"/>
      <w:ind w:left="11"/>
      <w:contextualSpacing/>
    </w:pPr>
  </w:style>
  <w:style w:type="paragraph" w:customStyle="1" w:styleId="aa">
    <w:name w:val="기술 글머리 기호"/>
    <w:basedOn w:val="ab"/>
    <w:qFormat/>
    <w:rsid w:val="006D44E7"/>
  </w:style>
  <w:style w:type="paragraph" w:customStyle="1" w:styleId="ab">
    <w:name w:val="글머리 기호 기술"/>
    <w:basedOn w:val="a9"/>
    <w:semiHidden/>
    <w:qFormat/>
    <w:rsid w:val="006D44E7"/>
    <w:pPr>
      <w:ind w:left="288" w:hanging="288"/>
    </w:pPr>
  </w:style>
  <w:style w:type="paragraph" w:styleId="ac">
    <w:name w:val="Title"/>
    <w:basedOn w:val="a2"/>
    <w:next w:val="a2"/>
    <w:link w:val="Char0"/>
    <w:uiPriority w:val="10"/>
    <w:qFormat/>
    <w:rsid w:val="003F435C"/>
    <w:pPr>
      <w:spacing w:line="192" w:lineRule="auto"/>
      <w:outlineLvl w:val="0"/>
    </w:pPr>
    <w:rPr>
      <w:b/>
      <w:spacing w:val="-16"/>
      <w:sz w:val="72"/>
    </w:rPr>
  </w:style>
  <w:style w:type="character" w:customStyle="1" w:styleId="Char0">
    <w:name w:val="제목 Char"/>
    <w:basedOn w:val="a3"/>
    <w:link w:val="ac"/>
    <w:uiPriority w:val="10"/>
    <w:rsid w:val="003F435C"/>
    <w:rPr>
      <w:rFonts w:ascii="맑은 고딕" w:eastAsia="맑은 고딕" w:hAnsi="맑은 고딕" w:cs="Arial"/>
      <w:b/>
      <w:spacing w:val="-16"/>
      <w:sz w:val="72"/>
      <w:szCs w:val="16"/>
      <w:lang w:bidi="en-US"/>
    </w:rPr>
  </w:style>
  <w:style w:type="character" w:customStyle="1" w:styleId="ad">
    <w:name w:val="기울임꼴 직무 위치"/>
    <w:basedOn w:val="a3"/>
    <w:uiPriority w:val="1"/>
    <w:semiHidden/>
    <w:qFormat/>
    <w:rsid w:val="006D44E7"/>
    <w:rPr>
      <w:rFonts w:ascii="맑은 고딕" w:eastAsia="맑은 고딕" w:hAnsi="맑은 고딕"/>
      <w:i/>
      <w:iCs/>
    </w:rPr>
  </w:style>
  <w:style w:type="character" w:customStyle="1" w:styleId="ae">
    <w:name w:val="기울임꼴 직무"/>
    <w:basedOn w:val="a3"/>
    <w:uiPriority w:val="1"/>
    <w:semiHidden/>
    <w:qFormat/>
    <w:rsid w:val="006D44E7"/>
    <w:rPr>
      <w:rFonts w:ascii="맑은 고딕" w:eastAsia="맑은 고딕" w:hAnsi="맑은 고딕"/>
      <w:i/>
      <w:iCs/>
    </w:rPr>
  </w:style>
  <w:style w:type="paragraph" w:customStyle="1" w:styleId="10">
    <w:name w:val="본문1"/>
    <w:basedOn w:val="a2"/>
    <w:uiPriority w:val="99"/>
    <w:semiHidden/>
    <w:rsid w:val="006D44E7"/>
    <w:pPr>
      <w:widowControl/>
      <w:adjustRightInd w:val="0"/>
      <w:spacing w:before="43" w:line="200" w:lineRule="atLeast"/>
      <w:textAlignment w:val="center"/>
    </w:pPr>
    <w:rPr>
      <w:color w:val="000000"/>
      <w:lang w:bidi="ar-SA"/>
    </w:rPr>
  </w:style>
  <w:style w:type="paragraph" w:customStyle="1" w:styleId="af">
    <w:name w:val="본문 글머리 기호"/>
    <w:basedOn w:val="10"/>
    <w:uiPriority w:val="99"/>
    <w:semiHidden/>
    <w:rsid w:val="006D44E7"/>
    <w:pPr>
      <w:ind w:left="180" w:hanging="180"/>
    </w:pPr>
  </w:style>
  <w:style w:type="paragraph" w:styleId="af0">
    <w:name w:val="Subtitle"/>
    <w:basedOn w:val="21"/>
    <w:next w:val="a2"/>
    <w:link w:val="Char1"/>
    <w:uiPriority w:val="11"/>
    <w:qFormat/>
    <w:rsid w:val="003F435C"/>
    <w:pPr>
      <w:spacing w:before="0" w:line="192" w:lineRule="auto"/>
      <w:ind w:left="0"/>
    </w:pPr>
    <w:rPr>
      <w:sz w:val="40"/>
    </w:rPr>
  </w:style>
  <w:style w:type="character" w:customStyle="1" w:styleId="Char1">
    <w:name w:val="부제 Char"/>
    <w:basedOn w:val="a3"/>
    <w:link w:val="af0"/>
    <w:uiPriority w:val="11"/>
    <w:rsid w:val="003F435C"/>
    <w:rPr>
      <w:rFonts w:ascii="맑은 고딕" w:eastAsia="맑은 고딕" w:hAnsi="맑은 고딕" w:cs="Arial"/>
      <w:sz w:val="40"/>
      <w:szCs w:val="16"/>
      <w:lang w:bidi="en-US"/>
    </w:rPr>
  </w:style>
  <w:style w:type="character" w:styleId="af1">
    <w:name w:val="Placeholder Text"/>
    <w:basedOn w:val="a3"/>
    <w:uiPriority w:val="99"/>
    <w:semiHidden/>
    <w:rsid w:val="006D44E7"/>
    <w:rPr>
      <w:rFonts w:ascii="맑은 고딕" w:eastAsia="맑은 고딕" w:hAnsi="맑은 고딕"/>
      <w:color w:val="808080"/>
    </w:rPr>
  </w:style>
  <w:style w:type="table" w:styleId="af2">
    <w:name w:val="Table Grid"/>
    <w:basedOn w:val="a4"/>
    <w:uiPriority w:val="39"/>
    <w:rsid w:val="006D4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3"/>
    <w:uiPriority w:val="99"/>
    <w:unhideWhenUsed/>
    <w:rsid w:val="006D44E7"/>
    <w:rPr>
      <w:rFonts w:ascii="맑은 고딕" w:eastAsia="맑은 고딕" w:hAnsi="맑은 고딕"/>
      <w:color w:val="4495A2" w:themeColor="hyperlink"/>
      <w:u w:val="single"/>
    </w:rPr>
  </w:style>
  <w:style w:type="character" w:styleId="af4">
    <w:name w:val="Unresolved Mention"/>
    <w:basedOn w:val="a3"/>
    <w:uiPriority w:val="99"/>
    <w:semiHidden/>
    <w:unhideWhenUsed/>
    <w:rsid w:val="006D44E7"/>
    <w:rPr>
      <w:rFonts w:ascii="맑은 고딕" w:eastAsia="맑은 고딕" w:hAnsi="맑은 고딕"/>
      <w:color w:val="605E5C"/>
      <w:shd w:val="clear" w:color="auto" w:fill="E1DFDD"/>
    </w:rPr>
  </w:style>
  <w:style w:type="paragraph" w:customStyle="1" w:styleId="af5">
    <w:name w:val="목표 제목"/>
    <w:basedOn w:val="a2"/>
    <w:qFormat/>
    <w:rsid w:val="006D44E7"/>
    <w:rPr>
      <w:b/>
      <w:bCs/>
      <w:sz w:val="20"/>
      <w:szCs w:val="20"/>
    </w:rPr>
  </w:style>
  <w:style w:type="paragraph" w:customStyle="1" w:styleId="af6">
    <w:name w:val="날짜 범위"/>
    <w:basedOn w:val="a2"/>
    <w:qFormat/>
    <w:rsid w:val="006D44E7"/>
    <w:pPr>
      <w:spacing w:before="240"/>
    </w:pPr>
    <w:rPr>
      <w:sz w:val="22"/>
      <w:szCs w:val="24"/>
    </w:rPr>
  </w:style>
  <w:style w:type="paragraph" w:customStyle="1" w:styleId="af7">
    <w:name w:val="직함 및 학위"/>
    <w:basedOn w:val="a2"/>
    <w:qFormat/>
    <w:rsid w:val="006D44E7"/>
    <w:rPr>
      <w:b/>
      <w:sz w:val="22"/>
    </w:rPr>
  </w:style>
  <w:style w:type="character" w:customStyle="1" w:styleId="af8">
    <w:name w:val="회사 이름"/>
    <w:basedOn w:val="a3"/>
    <w:uiPriority w:val="1"/>
    <w:qFormat/>
    <w:rsid w:val="006D44E7"/>
    <w:rPr>
      <w:rFonts w:ascii="맑은 고딕" w:eastAsia="맑은 고딕" w:hAnsi="맑은 고딕"/>
      <w:i/>
    </w:rPr>
  </w:style>
  <w:style w:type="paragraph" w:customStyle="1" w:styleId="af9">
    <w:name w:val="직무 설명"/>
    <w:basedOn w:val="a2"/>
    <w:qFormat/>
    <w:rsid w:val="003F435C"/>
    <w:pPr>
      <w:spacing w:after="240"/>
      <w:ind w:right="720"/>
    </w:pPr>
  </w:style>
  <w:style w:type="paragraph" w:styleId="afa">
    <w:name w:val="Balloon Text"/>
    <w:basedOn w:val="a2"/>
    <w:link w:val="Char2"/>
    <w:uiPriority w:val="99"/>
    <w:semiHidden/>
    <w:unhideWhenUsed/>
    <w:rsid w:val="006D44E7"/>
    <w:rPr>
      <w:rFonts w:cs="Segoe UI"/>
      <w:szCs w:val="18"/>
    </w:rPr>
  </w:style>
  <w:style w:type="character" w:customStyle="1" w:styleId="Char2">
    <w:name w:val="풍선 도움말 텍스트 Char"/>
    <w:basedOn w:val="a3"/>
    <w:link w:val="afa"/>
    <w:uiPriority w:val="99"/>
    <w:semiHidden/>
    <w:rsid w:val="006D44E7"/>
    <w:rPr>
      <w:rFonts w:ascii="맑은 고딕" w:eastAsia="맑은 고딕" w:hAnsi="맑은 고딕" w:cs="Segoe UI"/>
      <w:sz w:val="18"/>
      <w:szCs w:val="18"/>
      <w:lang w:bidi="en-US"/>
    </w:rPr>
  </w:style>
  <w:style w:type="paragraph" w:styleId="afb">
    <w:name w:val="header"/>
    <w:basedOn w:val="a2"/>
    <w:link w:val="Char3"/>
    <w:uiPriority w:val="99"/>
    <w:unhideWhenUsed/>
    <w:rsid w:val="006D44E7"/>
    <w:pPr>
      <w:tabs>
        <w:tab w:val="center" w:pos="4680"/>
        <w:tab w:val="right" w:pos="9360"/>
      </w:tabs>
    </w:pPr>
  </w:style>
  <w:style w:type="character" w:customStyle="1" w:styleId="Char3">
    <w:name w:val="머리글 Char"/>
    <w:basedOn w:val="a3"/>
    <w:link w:val="afb"/>
    <w:uiPriority w:val="99"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afc">
    <w:name w:val="footer"/>
    <w:basedOn w:val="a2"/>
    <w:link w:val="Char4"/>
    <w:uiPriority w:val="99"/>
    <w:unhideWhenUsed/>
    <w:rsid w:val="006D44E7"/>
    <w:pPr>
      <w:tabs>
        <w:tab w:val="center" w:pos="4680"/>
        <w:tab w:val="right" w:pos="9360"/>
      </w:tabs>
    </w:pPr>
  </w:style>
  <w:style w:type="character" w:customStyle="1" w:styleId="Char4">
    <w:name w:val="바닥글 Char"/>
    <w:basedOn w:val="a3"/>
    <w:link w:val="afc"/>
    <w:uiPriority w:val="99"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numbering" w:styleId="111111">
    <w:name w:val="Outline List 2"/>
    <w:basedOn w:val="a5"/>
    <w:uiPriority w:val="99"/>
    <w:semiHidden/>
    <w:unhideWhenUsed/>
    <w:rsid w:val="006D44E7"/>
    <w:pPr>
      <w:numPr>
        <w:numId w:val="7"/>
      </w:numPr>
    </w:pPr>
  </w:style>
  <w:style w:type="numbering" w:styleId="1ai">
    <w:name w:val="Outline List 1"/>
    <w:basedOn w:val="a5"/>
    <w:uiPriority w:val="99"/>
    <w:semiHidden/>
    <w:unhideWhenUsed/>
    <w:rsid w:val="006D44E7"/>
    <w:pPr>
      <w:numPr>
        <w:numId w:val="8"/>
      </w:numPr>
    </w:pPr>
  </w:style>
  <w:style w:type="character" w:customStyle="1" w:styleId="5Char">
    <w:name w:val="제목 5 Char"/>
    <w:basedOn w:val="a3"/>
    <w:link w:val="51"/>
    <w:uiPriority w:val="9"/>
    <w:semiHidden/>
    <w:rsid w:val="006D44E7"/>
    <w:rPr>
      <w:rFonts w:ascii="맑은 고딕" w:eastAsia="맑은 고딕" w:hAnsi="맑은 고딕" w:cstheme="majorBidi"/>
      <w:color w:val="64B1BE" w:themeColor="accent1" w:themeShade="BF"/>
      <w:sz w:val="18"/>
      <w:szCs w:val="16"/>
      <w:lang w:bidi="en-US"/>
    </w:rPr>
  </w:style>
  <w:style w:type="character" w:customStyle="1" w:styleId="6Char">
    <w:name w:val="제목 6 Char"/>
    <w:basedOn w:val="a3"/>
    <w:link w:val="6"/>
    <w:uiPriority w:val="9"/>
    <w:semiHidden/>
    <w:rsid w:val="006D44E7"/>
    <w:rPr>
      <w:rFonts w:ascii="맑은 고딕" w:eastAsia="맑은 고딕" w:hAnsi="맑은 고딕" w:cstheme="majorBidi"/>
      <w:color w:val="397C88" w:themeColor="accent1" w:themeShade="7F"/>
      <w:sz w:val="18"/>
      <w:szCs w:val="16"/>
      <w:lang w:bidi="en-US"/>
    </w:rPr>
  </w:style>
  <w:style w:type="character" w:customStyle="1" w:styleId="7Char">
    <w:name w:val="제목 7 Char"/>
    <w:basedOn w:val="a3"/>
    <w:link w:val="7"/>
    <w:uiPriority w:val="9"/>
    <w:semiHidden/>
    <w:rsid w:val="006D44E7"/>
    <w:rPr>
      <w:rFonts w:ascii="맑은 고딕" w:eastAsia="맑은 고딕" w:hAnsi="맑은 고딕" w:cstheme="majorBidi"/>
      <w:i/>
      <w:iCs/>
      <w:color w:val="397C88" w:themeColor="accent1" w:themeShade="7F"/>
      <w:sz w:val="18"/>
      <w:szCs w:val="16"/>
      <w:lang w:bidi="en-US"/>
    </w:rPr>
  </w:style>
  <w:style w:type="character" w:customStyle="1" w:styleId="8Char">
    <w:name w:val="제목 8 Char"/>
    <w:basedOn w:val="a3"/>
    <w:link w:val="8"/>
    <w:uiPriority w:val="9"/>
    <w:semiHidden/>
    <w:rsid w:val="006D44E7"/>
    <w:rPr>
      <w:rFonts w:ascii="맑은 고딕" w:eastAsia="맑은 고딕" w:hAnsi="맑은 고딕" w:cstheme="majorBidi"/>
      <w:color w:val="272727" w:themeColor="text1" w:themeTint="D8"/>
      <w:sz w:val="21"/>
      <w:szCs w:val="21"/>
      <w:lang w:bidi="en-US"/>
    </w:rPr>
  </w:style>
  <w:style w:type="character" w:customStyle="1" w:styleId="9Char">
    <w:name w:val="제목 9 Char"/>
    <w:basedOn w:val="a3"/>
    <w:link w:val="9"/>
    <w:uiPriority w:val="9"/>
    <w:semiHidden/>
    <w:rsid w:val="006D44E7"/>
    <w:rPr>
      <w:rFonts w:ascii="맑은 고딕" w:eastAsia="맑은 고딕" w:hAnsi="맑은 고딕" w:cstheme="majorBidi"/>
      <w:i/>
      <w:iCs/>
      <w:color w:val="272727" w:themeColor="text1" w:themeTint="D8"/>
      <w:sz w:val="21"/>
      <w:szCs w:val="21"/>
      <w:lang w:bidi="en-US"/>
    </w:rPr>
  </w:style>
  <w:style w:type="numbering" w:styleId="a1">
    <w:name w:val="Outline List 3"/>
    <w:basedOn w:val="a5"/>
    <w:uiPriority w:val="99"/>
    <w:semiHidden/>
    <w:unhideWhenUsed/>
    <w:rsid w:val="006D44E7"/>
    <w:pPr>
      <w:numPr>
        <w:numId w:val="9"/>
      </w:numPr>
    </w:pPr>
  </w:style>
  <w:style w:type="paragraph" w:styleId="afd">
    <w:name w:val="Bibliography"/>
    <w:basedOn w:val="a2"/>
    <w:next w:val="a2"/>
    <w:uiPriority w:val="37"/>
    <w:semiHidden/>
    <w:unhideWhenUsed/>
    <w:rsid w:val="006D44E7"/>
  </w:style>
  <w:style w:type="paragraph" w:styleId="afe">
    <w:name w:val="Block Text"/>
    <w:basedOn w:val="a2"/>
    <w:uiPriority w:val="99"/>
    <w:semiHidden/>
    <w:unhideWhenUsed/>
    <w:rsid w:val="006D44E7"/>
    <w:pPr>
      <w:pBdr>
        <w:top w:val="single" w:sz="2" w:space="10" w:color="A9D4DB" w:themeColor="accent1"/>
        <w:left w:val="single" w:sz="2" w:space="10" w:color="A9D4DB" w:themeColor="accent1"/>
        <w:bottom w:val="single" w:sz="2" w:space="10" w:color="A9D4DB" w:themeColor="accent1"/>
        <w:right w:val="single" w:sz="2" w:space="10" w:color="A9D4DB" w:themeColor="accent1"/>
      </w:pBdr>
      <w:ind w:left="1152" w:right="1152"/>
    </w:pPr>
    <w:rPr>
      <w:rFonts w:cstheme="minorBidi"/>
      <w:i/>
      <w:iCs/>
      <w:color w:val="A9D4DB" w:themeColor="accent1"/>
    </w:rPr>
  </w:style>
  <w:style w:type="paragraph" w:styleId="22">
    <w:name w:val="Body Text 2"/>
    <w:basedOn w:val="a2"/>
    <w:link w:val="2Char0"/>
    <w:uiPriority w:val="99"/>
    <w:semiHidden/>
    <w:unhideWhenUsed/>
    <w:rsid w:val="006D44E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32">
    <w:name w:val="Body Text 3"/>
    <w:basedOn w:val="a2"/>
    <w:link w:val="3Char0"/>
    <w:uiPriority w:val="99"/>
    <w:semiHidden/>
    <w:unhideWhenUsed/>
    <w:rsid w:val="006D44E7"/>
    <w:pPr>
      <w:spacing w:after="120"/>
    </w:pPr>
    <w:rPr>
      <w:sz w:val="16"/>
    </w:rPr>
  </w:style>
  <w:style w:type="character" w:customStyle="1" w:styleId="3Char0">
    <w:name w:val="본문 3 Char"/>
    <w:basedOn w:val="a3"/>
    <w:link w:val="32"/>
    <w:uiPriority w:val="99"/>
    <w:semiHidden/>
    <w:rsid w:val="006D44E7"/>
    <w:rPr>
      <w:rFonts w:ascii="맑은 고딕" w:eastAsia="맑은 고딕" w:hAnsi="맑은 고딕" w:cs="Arial"/>
      <w:sz w:val="16"/>
      <w:szCs w:val="16"/>
      <w:lang w:bidi="en-US"/>
    </w:rPr>
  </w:style>
  <w:style w:type="paragraph" w:styleId="aff">
    <w:name w:val="Body Text First Indent"/>
    <w:basedOn w:val="a6"/>
    <w:link w:val="Char5"/>
    <w:uiPriority w:val="99"/>
    <w:semiHidden/>
    <w:unhideWhenUsed/>
    <w:rsid w:val="006D44E7"/>
    <w:pPr>
      <w:ind w:firstLine="360"/>
    </w:pPr>
  </w:style>
  <w:style w:type="character" w:customStyle="1" w:styleId="Char">
    <w:name w:val="본문 Char"/>
    <w:basedOn w:val="a3"/>
    <w:link w:val="a6"/>
    <w:uiPriority w:val="1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character" w:customStyle="1" w:styleId="Char5">
    <w:name w:val="본문 첫 줄 들여쓰기 Char"/>
    <w:basedOn w:val="Char"/>
    <w:link w:val="aff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aff0">
    <w:name w:val="Body Text Indent"/>
    <w:basedOn w:val="a2"/>
    <w:link w:val="Char6"/>
    <w:uiPriority w:val="99"/>
    <w:semiHidden/>
    <w:unhideWhenUsed/>
    <w:rsid w:val="006D44E7"/>
    <w:pPr>
      <w:spacing w:after="120"/>
      <w:ind w:left="283"/>
    </w:pPr>
  </w:style>
  <w:style w:type="character" w:customStyle="1" w:styleId="Char6">
    <w:name w:val="본문 들여쓰기 Char"/>
    <w:basedOn w:val="a3"/>
    <w:link w:val="aff0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23">
    <w:name w:val="Body Text First Indent 2"/>
    <w:basedOn w:val="aff0"/>
    <w:link w:val="2Char1"/>
    <w:uiPriority w:val="99"/>
    <w:semiHidden/>
    <w:unhideWhenUsed/>
    <w:rsid w:val="006D44E7"/>
    <w:pPr>
      <w:spacing w:after="0"/>
      <w:ind w:left="360"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24">
    <w:name w:val="Body Text Indent 2"/>
    <w:basedOn w:val="a2"/>
    <w:link w:val="2Char2"/>
    <w:uiPriority w:val="99"/>
    <w:semiHidden/>
    <w:unhideWhenUsed/>
    <w:rsid w:val="006D44E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33">
    <w:name w:val="Body Text Indent 3"/>
    <w:basedOn w:val="a2"/>
    <w:link w:val="3Char1"/>
    <w:uiPriority w:val="99"/>
    <w:semiHidden/>
    <w:unhideWhenUsed/>
    <w:rsid w:val="006D44E7"/>
    <w:pPr>
      <w:spacing w:after="120"/>
      <w:ind w:left="283"/>
    </w:pPr>
    <w:rPr>
      <w:sz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6D44E7"/>
    <w:rPr>
      <w:rFonts w:ascii="맑은 고딕" w:eastAsia="맑은 고딕" w:hAnsi="맑은 고딕" w:cs="Arial"/>
      <w:sz w:val="16"/>
      <w:szCs w:val="16"/>
      <w:lang w:bidi="en-US"/>
    </w:rPr>
  </w:style>
  <w:style w:type="character" w:styleId="aff1">
    <w:name w:val="Book Title"/>
    <w:basedOn w:val="a3"/>
    <w:uiPriority w:val="33"/>
    <w:semiHidden/>
    <w:qFormat/>
    <w:rsid w:val="006D44E7"/>
    <w:rPr>
      <w:rFonts w:ascii="맑은 고딕" w:eastAsia="맑은 고딕" w:hAnsi="맑은 고딕"/>
      <w:b/>
      <w:bCs/>
      <w:i/>
      <w:iCs/>
      <w:spacing w:val="5"/>
    </w:rPr>
  </w:style>
  <w:style w:type="paragraph" w:styleId="aff2">
    <w:name w:val="caption"/>
    <w:basedOn w:val="a2"/>
    <w:next w:val="a2"/>
    <w:uiPriority w:val="35"/>
    <w:semiHidden/>
    <w:unhideWhenUsed/>
    <w:qFormat/>
    <w:rsid w:val="006D44E7"/>
    <w:pPr>
      <w:spacing w:after="200"/>
    </w:pPr>
    <w:rPr>
      <w:i/>
      <w:iCs/>
      <w:color w:val="7CA655" w:themeColor="text2"/>
      <w:szCs w:val="18"/>
    </w:rPr>
  </w:style>
  <w:style w:type="paragraph" w:styleId="aff3">
    <w:name w:val="Closing"/>
    <w:basedOn w:val="a2"/>
    <w:link w:val="Char7"/>
    <w:uiPriority w:val="99"/>
    <w:semiHidden/>
    <w:unhideWhenUsed/>
    <w:rsid w:val="006D44E7"/>
    <w:pPr>
      <w:ind w:left="4252"/>
    </w:pPr>
  </w:style>
  <w:style w:type="character" w:customStyle="1" w:styleId="Char7">
    <w:name w:val="맺음말 Char"/>
    <w:basedOn w:val="a3"/>
    <w:link w:val="aff3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table" w:styleId="aff4">
    <w:name w:val="Colorful Grid"/>
    <w:basedOn w:val="a4"/>
    <w:uiPriority w:val="73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6F7" w:themeFill="accent1" w:themeFillTint="33"/>
    </w:tcPr>
    <w:tblStylePr w:type="firstRow">
      <w:rPr>
        <w:b/>
        <w:bCs/>
      </w:rPr>
      <w:tblPr/>
      <w:tcPr>
        <w:shd w:val="clear" w:color="auto" w:fill="DCEDF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EDF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4B1B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4B1BE" w:themeFill="accent1" w:themeFillShade="BF"/>
      </w:tcPr>
    </w:tblStylePr>
    <w:tblStylePr w:type="band1Vert">
      <w:tblPr/>
      <w:tcPr>
        <w:shd w:val="clear" w:color="auto" w:fill="D4E9ED" w:themeFill="accent1" w:themeFillTint="7F"/>
      </w:tcPr>
    </w:tblStylePr>
    <w:tblStylePr w:type="band1Horz">
      <w:tblPr/>
      <w:tcPr>
        <w:shd w:val="clear" w:color="auto" w:fill="D4E9ED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E6" w:themeFill="accent2" w:themeFillTint="33"/>
    </w:tcPr>
    <w:tblStylePr w:type="firstRow">
      <w:rPr>
        <w:b/>
        <w:bCs/>
      </w:rPr>
      <w:tblPr/>
      <w:tcPr>
        <w:shd w:val="clear" w:color="auto" w:fill="FDF3C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C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8CB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8CB26" w:themeFill="accent2" w:themeFillShade="BF"/>
      </w:tcPr>
    </w:tblStylePr>
    <w:tblStylePr w:type="band1Vert">
      <w:tblPr/>
      <w:tcPr>
        <w:shd w:val="clear" w:color="auto" w:fill="FDF0C1" w:themeFill="accent2" w:themeFillTint="7F"/>
      </w:tcPr>
    </w:tblStylePr>
    <w:tblStylePr w:type="band1Horz">
      <w:tblPr/>
      <w:tcPr>
        <w:shd w:val="clear" w:color="auto" w:fill="FDF0C1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BEE" w:themeFill="accent3" w:themeFillTint="33"/>
    </w:tcPr>
    <w:tblStylePr w:type="firstRow">
      <w:rPr>
        <w:b/>
        <w:bCs/>
      </w:rPr>
      <w:tblPr/>
      <w:tcPr>
        <w:shd w:val="clear" w:color="auto" w:fill="B0D7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7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36F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36F79" w:themeFill="accent3" w:themeFillShade="BF"/>
      </w:tcPr>
    </w:tblStylePr>
    <w:tblStylePr w:type="band1Vert">
      <w:tblPr/>
      <w:tcPr>
        <w:shd w:val="clear" w:color="auto" w:fill="9CCDD5" w:themeFill="accent3" w:themeFillTint="7F"/>
      </w:tcPr>
    </w:tblStylePr>
    <w:tblStylePr w:type="band1Horz">
      <w:tblPr/>
      <w:tcPr>
        <w:shd w:val="clear" w:color="auto" w:fill="9CCDD5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DDE5" w:themeFill="accent4" w:themeFillTint="33"/>
    </w:tcPr>
    <w:tblStylePr w:type="firstRow">
      <w:rPr>
        <w:b/>
        <w:bCs/>
      </w:rPr>
      <w:tblPr/>
      <w:tcPr>
        <w:shd w:val="clear" w:color="auto" w:fill="DDB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B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F416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F4160" w:themeFill="accent4" w:themeFillShade="BF"/>
      </w:tcPr>
    </w:tblStylePr>
    <w:tblStylePr w:type="band1Vert">
      <w:tblPr/>
      <w:tcPr>
        <w:shd w:val="clear" w:color="auto" w:fill="D4ABC0" w:themeFill="accent4" w:themeFillTint="7F"/>
      </w:tcPr>
    </w:tblStylePr>
    <w:tblStylePr w:type="band1Horz">
      <w:tblPr/>
      <w:tcPr>
        <w:shd w:val="clear" w:color="auto" w:fill="D4ABC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0D9" w:themeFill="accent5" w:themeFillTint="33"/>
    </w:tcPr>
    <w:tblStylePr w:type="firstRow">
      <w:rPr>
        <w:b/>
        <w:bCs/>
      </w:rPr>
      <w:tblPr/>
      <w:tcPr>
        <w:shd w:val="clear" w:color="auto" w:fill="F2C1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C1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A421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A421E" w:themeFill="accent5" w:themeFillShade="BF"/>
      </w:tcPr>
    </w:tblStylePr>
    <w:tblStylePr w:type="band1Vert">
      <w:tblPr/>
      <w:tcPr>
        <w:shd w:val="clear" w:color="auto" w:fill="EFB2A0" w:themeFill="accent5" w:themeFillTint="7F"/>
      </w:tcPr>
    </w:tblStylePr>
    <w:tblStylePr w:type="band1Horz">
      <w:tblPr/>
      <w:tcPr>
        <w:shd w:val="clear" w:color="auto" w:fill="EFB2A0" w:themeFill="accent5" w:themeFillTint="7F"/>
      </w:tcPr>
    </w:tblStylePr>
  </w:style>
  <w:style w:type="table" w:styleId="-6">
    <w:name w:val="Colorful Grid Accent 6"/>
    <w:basedOn w:val="a4"/>
    <w:uiPriority w:val="73"/>
    <w:rsid w:val="006D44E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A" w:themeFill="accent6" w:themeFillTint="33"/>
    </w:tcPr>
    <w:tblStylePr w:type="firstRow">
      <w:rPr>
        <w:b/>
        <w:bCs/>
      </w:rPr>
      <w:tblPr/>
      <w:tcPr>
        <w:shd w:val="clear" w:color="auto" w:fill="FCED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8B80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8B807" w:themeFill="accent6" w:themeFillShade="BF"/>
      </w:tcPr>
    </w:tblStylePr>
    <w:tblStylePr w:type="band1Vert">
      <w:tblPr/>
      <w:tcPr>
        <w:shd w:val="clear" w:color="auto" w:fill="FCE9A3" w:themeFill="accent6" w:themeFillTint="7F"/>
      </w:tcPr>
    </w:tblStylePr>
    <w:tblStylePr w:type="band1Horz">
      <w:tblPr/>
      <w:tcPr>
        <w:shd w:val="clear" w:color="auto" w:fill="FCE9A3" w:themeFill="accent6" w:themeFillTint="7F"/>
      </w:tcPr>
    </w:tblStylePr>
  </w:style>
  <w:style w:type="table" w:styleId="aff5">
    <w:name w:val="Colorful List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8D039" w:themeFill="accent2" w:themeFillShade="CC"/>
      </w:tcPr>
    </w:tblStylePr>
    <w:tblStylePr w:type="lastRow">
      <w:rPr>
        <w:b/>
        <w:bCs/>
        <w:color w:val="F8D0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F6FA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8D039" w:themeFill="accent2" w:themeFillShade="CC"/>
      </w:tcPr>
    </w:tblStylePr>
    <w:tblStylePr w:type="lastRow">
      <w:rPr>
        <w:b/>
        <w:bCs/>
        <w:color w:val="F8D0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4F6" w:themeFill="accent1" w:themeFillTint="3F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FEFCF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8D039" w:themeFill="accent2" w:themeFillShade="CC"/>
      </w:tcPr>
    </w:tblStylePr>
    <w:tblStylePr w:type="lastRow">
      <w:rPr>
        <w:b/>
        <w:bCs/>
        <w:color w:val="F8D0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7E0" w:themeFill="accent2" w:themeFillTint="3F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EBF5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4567" w:themeFill="accent4" w:themeFillShade="CC"/>
      </w:tcPr>
    </w:tblStylePr>
    <w:tblStylePr w:type="lastRow">
      <w:rPr>
        <w:b/>
        <w:bCs/>
        <w:color w:val="88456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6EA" w:themeFill="accent3" w:themeFillTint="3F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F6EE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67681" w:themeFill="accent3" w:themeFillShade="CC"/>
      </w:tcPr>
    </w:tblStylePr>
    <w:tblStylePr w:type="lastRow">
      <w:rPr>
        <w:b/>
        <w:bCs/>
        <w:color w:val="36768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5DF" w:themeFill="accent4" w:themeFillTint="3F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FCEF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7C409" w:themeFill="accent6" w:themeFillShade="CC"/>
      </w:tcPr>
    </w:tblStylePr>
    <w:tblStylePr w:type="lastRow">
      <w:rPr>
        <w:b/>
        <w:bCs/>
        <w:color w:val="F7C40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9D0" w:themeFill="accent5" w:themeFillTint="3F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6D44E7"/>
    <w:rPr>
      <w:color w:val="000000" w:themeColor="text1"/>
    </w:rPr>
    <w:tblPr>
      <w:tblStyleRowBandSize w:val="1"/>
      <w:tblStyleColBandSize w:val="1"/>
    </w:tblPr>
    <w:tcPr>
      <w:shd w:val="clear" w:color="auto" w:fill="FEFA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4720" w:themeFill="accent5" w:themeFillShade="CC"/>
      </w:tcPr>
    </w:tblStylePr>
    <w:tblStylePr w:type="lastRow">
      <w:rPr>
        <w:b/>
        <w:bCs/>
        <w:color w:val="C7472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1" w:themeFill="accent6" w:themeFillTint="3F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aff6">
    <w:name w:val="Colorful Shading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FBE28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28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FBE284" w:themeColor="accent2"/>
        <w:left w:val="single" w:sz="4" w:space="0" w:color="A9D4DB" w:themeColor="accent1"/>
        <w:bottom w:val="single" w:sz="4" w:space="0" w:color="A9D4DB" w:themeColor="accent1"/>
        <w:right w:val="single" w:sz="4" w:space="0" w:color="A9D4D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A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28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96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96A4" w:themeColor="accent1" w:themeShade="99"/>
          <w:insideV w:val="nil"/>
        </w:tcBorders>
        <w:shd w:val="clear" w:color="auto" w:fill="4496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96A4" w:themeFill="accent1" w:themeFillShade="99"/>
      </w:tcPr>
    </w:tblStylePr>
    <w:tblStylePr w:type="band1Vert">
      <w:tblPr/>
      <w:tcPr>
        <w:shd w:val="clear" w:color="auto" w:fill="DCEDF0" w:themeFill="accent1" w:themeFillTint="66"/>
      </w:tcPr>
    </w:tblStylePr>
    <w:tblStylePr w:type="band1Horz">
      <w:tblPr/>
      <w:tcPr>
        <w:shd w:val="clear" w:color="auto" w:fill="D4E9E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FBE284" w:themeColor="accent2"/>
        <w:left w:val="single" w:sz="4" w:space="0" w:color="FBE284" w:themeColor="accent2"/>
        <w:bottom w:val="single" w:sz="4" w:space="0" w:color="FBE284" w:themeColor="accent2"/>
        <w:right w:val="single" w:sz="4" w:space="0" w:color="FBE28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28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EB0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EB007" w:themeColor="accent2" w:themeShade="99"/>
          <w:insideV w:val="nil"/>
        </w:tcBorders>
        <w:shd w:val="clear" w:color="auto" w:fill="DEB0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007" w:themeFill="accent2" w:themeFillShade="99"/>
      </w:tcPr>
    </w:tblStylePr>
    <w:tblStylePr w:type="band1Vert">
      <w:tblPr/>
      <w:tcPr>
        <w:shd w:val="clear" w:color="auto" w:fill="FDF3CD" w:themeFill="accent2" w:themeFillTint="66"/>
      </w:tcPr>
    </w:tblStylePr>
    <w:tblStylePr w:type="band1Horz">
      <w:tblPr/>
      <w:tcPr>
        <w:shd w:val="clear" w:color="auto" w:fill="FDF0C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AA5881" w:themeColor="accent4"/>
        <w:left w:val="single" w:sz="4" w:space="0" w:color="4495A2" w:themeColor="accent3"/>
        <w:bottom w:val="single" w:sz="4" w:space="0" w:color="4495A2" w:themeColor="accent3"/>
        <w:right w:val="single" w:sz="4" w:space="0" w:color="4495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5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588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596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5961" w:themeColor="accent3" w:themeShade="99"/>
          <w:insideV w:val="nil"/>
        </w:tcBorders>
        <w:shd w:val="clear" w:color="auto" w:fill="28596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5961" w:themeFill="accent3" w:themeFillShade="99"/>
      </w:tcPr>
    </w:tblStylePr>
    <w:tblStylePr w:type="band1Vert">
      <w:tblPr/>
      <w:tcPr>
        <w:shd w:val="clear" w:color="auto" w:fill="B0D7DE" w:themeFill="accent3" w:themeFillTint="66"/>
      </w:tcPr>
    </w:tblStylePr>
    <w:tblStylePr w:type="band1Horz">
      <w:tblPr/>
      <w:tcPr>
        <w:shd w:val="clear" w:color="auto" w:fill="9CCDD5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4495A2" w:themeColor="accent3"/>
        <w:left w:val="single" w:sz="4" w:space="0" w:color="AA5881" w:themeColor="accent4"/>
        <w:bottom w:val="single" w:sz="4" w:space="0" w:color="AA5881" w:themeColor="accent4"/>
        <w:right w:val="single" w:sz="4" w:space="0" w:color="AA588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E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95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344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344D" w:themeColor="accent4" w:themeShade="99"/>
          <w:insideV w:val="nil"/>
        </w:tcBorders>
        <w:shd w:val="clear" w:color="auto" w:fill="66344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344D" w:themeFill="accent4" w:themeFillShade="99"/>
      </w:tcPr>
    </w:tblStylePr>
    <w:tblStylePr w:type="band1Vert">
      <w:tblPr/>
      <w:tcPr>
        <w:shd w:val="clear" w:color="auto" w:fill="DDBCCC" w:themeFill="accent4" w:themeFillTint="66"/>
      </w:tcPr>
    </w:tblStylePr>
    <w:tblStylePr w:type="band1Horz">
      <w:tblPr/>
      <w:tcPr>
        <w:shd w:val="clear" w:color="auto" w:fill="D4ABC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F9D448" w:themeColor="accent6"/>
        <w:left w:val="single" w:sz="4" w:space="0" w:color="E06742" w:themeColor="accent5"/>
        <w:bottom w:val="single" w:sz="4" w:space="0" w:color="E06742" w:themeColor="accent5"/>
        <w:right w:val="single" w:sz="4" w:space="0" w:color="E067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D4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351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3518" w:themeColor="accent5" w:themeShade="99"/>
          <w:insideV w:val="nil"/>
        </w:tcBorders>
        <w:shd w:val="clear" w:color="auto" w:fill="95351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518" w:themeFill="accent5" w:themeFillShade="99"/>
      </w:tcPr>
    </w:tblStylePr>
    <w:tblStylePr w:type="band1Vert">
      <w:tblPr/>
      <w:tcPr>
        <w:shd w:val="clear" w:color="auto" w:fill="F2C1B3" w:themeFill="accent5" w:themeFillTint="66"/>
      </w:tcPr>
    </w:tblStylePr>
    <w:tblStylePr w:type="band1Horz">
      <w:tblPr/>
      <w:tcPr>
        <w:shd w:val="clear" w:color="auto" w:fill="EFB2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24" w:space="0" w:color="E06742" w:themeColor="accent5"/>
        <w:left w:val="single" w:sz="4" w:space="0" w:color="F9D448" w:themeColor="accent6"/>
        <w:bottom w:val="single" w:sz="4" w:space="0" w:color="F9D448" w:themeColor="accent6"/>
        <w:right w:val="single" w:sz="4" w:space="0" w:color="F9D4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67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94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9406" w:themeColor="accent6" w:themeShade="99"/>
          <w:insideV w:val="nil"/>
        </w:tcBorders>
        <w:shd w:val="clear" w:color="auto" w:fill="BA94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9406" w:themeFill="accent6" w:themeFillShade="99"/>
      </w:tcPr>
    </w:tblStylePr>
    <w:tblStylePr w:type="band1Vert">
      <w:tblPr/>
      <w:tcPr>
        <w:shd w:val="clear" w:color="auto" w:fill="FCEDB5" w:themeFill="accent6" w:themeFillTint="66"/>
      </w:tcPr>
    </w:tblStylePr>
    <w:tblStylePr w:type="band1Horz">
      <w:tblPr/>
      <w:tcPr>
        <w:shd w:val="clear" w:color="auto" w:fill="FCE9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7">
    <w:name w:val="annotation reference"/>
    <w:basedOn w:val="a3"/>
    <w:uiPriority w:val="99"/>
    <w:semiHidden/>
    <w:unhideWhenUsed/>
    <w:rsid w:val="006D44E7"/>
    <w:rPr>
      <w:rFonts w:ascii="맑은 고딕" w:eastAsia="맑은 고딕" w:hAnsi="맑은 고딕"/>
      <w:sz w:val="16"/>
      <w:szCs w:val="16"/>
    </w:rPr>
  </w:style>
  <w:style w:type="paragraph" w:styleId="aff8">
    <w:name w:val="annotation text"/>
    <w:basedOn w:val="a2"/>
    <w:link w:val="Char8"/>
    <w:uiPriority w:val="99"/>
    <w:semiHidden/>
    <w:unhideWhenUsed/>
    <w:rsid w:val="006D44E7"/>
    <w:rPr>
      <w:sz w:val="20"/>
      <w:szCs w:val="20"/>
    </w:rPr>
  </w:style>
  <w:style w:type="character" w:customStyle="1" w:styleId="Char8">
    <w:name w:val="메모 텍스트 Char"/>
    <w:basedOn w:val="a3"/>
    <w:link w:val="aff8"/>
    <w:uiPriority w:val="99"/>
    <w:semiHidden/>
    <w:rsid w:val="006D44E7"/>
    <w:rPr>
      <w:rFonts w:ascii="맑은 고딕" w:eastAsia="맑은 고딕" w:hAnsi="맑은 고딕" w:cs="Arial"/>
      <w:sz w:val="20"/>
      <w:szCs w:val="20"/>
      <w:lang w:bidi="en-US"/>
    </w:rPr>
  </w:style>
  <w:style w:type="paragraph" w:styleId="aff9">
    <w:name w:val="annotation subject"/>
    <w:basedOn w:val="aff8"/>
    <w:next w:val="aff8"/>
    <w:link w:val="Char9"/>
    <w:uiPriority w:val="99"/>
    <w:semiHidden/>
    <w:unhideWhenUsed/>
    <w:rsid w:val="006D44E7"/>
    <w:rPr>
      <w:b/>
      <w:bCs/>
    </w:rPr>
  </w:style>
  <w:style w:type="character" w:customStyle="1" w:styleId="Char9">
    <w:name w:val="메모 주제 Char"/>
    <w:basedOn w:val="Char8"/>
    <w:link w:val="aff9"/>
    <w:uiPriority w:val="99"/>
    <w:semiHidden/>
    <w:rsid w:val="006D44E7"/>
    <w:rPr>
      <w:rFonts w:ascii="맑은 고딕" w:eastAsia="맑은 고딕" w:hAnsi="맑은 고딕" w:cs="Arial"/>
      <w:b/>
      <w:bCs/>
      <w:sz w:val="20"/>
      <w:szCs w:val="20"/>
      <w:lang w:bidi="en-US"/>
    </w:rPr>
  </w:style>
  <w:style w:type="table" w:styleId="affa">
    <w:name w:val="Dark List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A9D4D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7C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B1B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B1B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B1B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B1BE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FBE28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89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8CB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8CB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B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B26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4495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9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6F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6F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F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F79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AA588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2B4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F416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F416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416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416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E067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2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421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421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21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21E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6D44E7"/>
    <w:rPr>
      <w:color w:val="FFFFFF" w:themeColor="background1"/>
    </w:rPr>
    <w:tblPr>
      <w:tblStyleRowBandSize w:val="1"/>
      <w:tblStyleColBandSize w:val="1"/>
    </w:tblPr>
    <w:tcPr>
      <w:shd w:val="clear" w:color="auto" w:fill="F9D4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A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B80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B80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B80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B807" w:themeFill="accent6" w:themeFillShade="BF"/>
      </w:tcPr>
    </w:tblStylePr>
  </w:style>
  <w:style w:type="paragraph" w:styleId="affb">
    <w:name w:val="Date"/>
    <w:basedOn w:val="a2"/>
    <w:next w:val="a2"/>
    <w:link w:val="Chara"/>
    <w:uiPriority w:val="99"/>
    <w:semiHidden/>
    <w:unhideWhenUsed/>
    <w:rsid w:val="006D44E7"/>
  </w:style>
  <w:style w:type="character" w:customStyle="1" w:styleId="Chara">
    <w:name w:val="날짜 Char"/>
    <w:basedOn w:val="a3"/>
    <w:link w:val="affb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affc">
    <w:name w:val="Document Map"/>
    <w:basedOn w:val="a2"/>
    <w:link w:val="Charb"/>
    <w:uiPriority w:val="99"/>
    <w:semiHidden/>
    <w:unhideWhenUsed/>
    <w:rsid w:val="006D44E7"/>
    <w:rPr>
      <w:rFonts w:cs="Segoe UI"/>
      <w:sz w:val="16"/>
    </w:rPr>
  </w:style>
  <w:style w:type="character" w:customStyle="1" w:styleId="Charb">
    <w:name w:val="문서 구조 Char"/>
    <w:basedOn w:val="a3"/>
    <w:link w:val="affc"/>
    <w:uiPriority w:val="99"/>
    <w:semiHidden/>
    <w:rsid w:val="006D44E7"/>
    <w:rPr>
      <w:rFonts w:ascii="맑은 고딕" w:eastAsia="맑은 고딕" w:hAnsi="맑은 고딕" w:cs="Segoe UI"/>
      <w:sz w:val="16"/>
      <w:szCs w:val="16"/>
      <w:lang w:bidi="en-US"/>
    </w:rPr>
  </w:style>
  <w:style w:type="paragraph" w:styleId="affd">
    <w:name w:val="E-mail Signature"/>
    <w:basedOn w:val="a2"/>
    <w:link w:val="Charc"/>
    <w:uiPriority w:val="99"/>
    <w:semiHidden/>
    <w:unhideWhenUsed/>
    <w:rsid w:val="006D44E7"/>
  </w:style>
  <w:style w:type="character" w:customStyle="1" w:styleId="Charc">
    <w:name w:val="전자 메일 서명 Char"/>
    <w:basedOn w:val="a3"/>
    <w:link w:val="affd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character" w:styleId="affe">
    <w:name w:val="Emphasis"/>
    <w:basedOn w:val="a3"/>
    <w:uiPriority w:val="20"/>
    <w:qFormat/>
    <w:rsid w:val="006D44E7"/>
    <w:rPr>
      <w:rFonts w:ascii="맑은 고딕" w:eastAsia="맑은 고딕" w:hAnsi="맑은 고딕"/>
      <w:i/>
      <w:iCs/>
    </w:rPr>
  </w:style>
  <w:style w:type="character" w:styleId="afff">
    <w:name w:val="endnote reference"/>
    <w:basedOn w:val="a3"/>
    <w:uiPriority w:val="99"/>
    <w:semiHidden/>
    <w:unhideWhenUsed/>
    <w:rsid w:val="006D44E7"/>
    <w:rPr>
      <w:rFonts w:ascii="맑은 고딕" w:eastAsia="맑은 고딕" w:hAnsi="맑은 고딕"/>
      <w:vertAlign w:val="superscript"/>
    </w:rPr>
  </w:style>
  <w:style w:type="paragraph" w:styleId="afff0">
    <w:name w:val="endnote text"/>
    <w:basedOn w:val="a2"/>
    <w:link w:val="Chard"/>
    <w:uiPriority w:val="99"/>
    <w:semiHidden/>
    <w:unhideWhenUsed/>
    <w:rsid w:val="006D44E7"/>
    <w:rPr>
      <w:sz w:val="20"/>
      <w:szCs w:val="20"/>
    </w:rPr>
  </w:style>
  <w:style w:type="character" w:customStyle="1" w:styleId="Chard">
    <w:name w:val="미주 텍스트 Char"/>
    <w:basedOn w:val="a3"/>
    <w:link w:val="afff0"/>
    <w:uiPriority w:val="99"/>
    <w:semiHidden/>
    <w:rsid w:val="006D44E7"/>
    <w:rPr>
      <w:rFonts w:ascii="맑은 고딕" w:eastAsia="맑은 고딕" w:hAnsi="맑은 고딕" w:cs="Arial"/>
      <w:sz w:val="20"/>
      <w:szCs w:val="20"/>
      <w:lang w:bidi="en-US"/>
    </w:rPr>
  </w:style>
  <w:style w:type="paragraph" w:styleId="afff1">
    <w:name w:val="envelope address"/>
    <w:basedOn w:val="a2"/>
    <w:uiPriority w:val="99"/>
    <w:semiHidden/>
    <w:unhideWhenUsed/>
    <w:rsid w:val="006D44E7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2">
    <w:name w:val="envelope return"/>
    <w:basedOn w:val="a2"/>
    <w:uiPriority w:val="99"/>
    <w:semiHidden/>
    <w:unhideWhenUsed/>
    <w:rsid w:val="006D44E7"/>
    <w:rPr>
      <w:rFonts w:cstheme="majorBidi"/>
      <w:sz w:val="20"/>
      <w:szCs w:val="20"/>
    </w:rPr>
  </w:style>
  <w:style w:type="character" w:styleId="afff3">
    <w:name w:val="FollowedHyperlink"/>
    <w:basedOn w:val="a3"/>
    <w:uiPriority w:val="99"/>
    <w:semiHidden/>
    <w:unhideWhenUsed/>
    <w:rsid w:val="006D44E7"/>
    <w:rPr>
      <w:rFonts w:ascii="맑은 고딕" w:eastAsia="맑은 고딕" w:hAnsi="맑은 고딕"/>
      <w:color w:val="AA5881" w:themeColor="followedHyperlink"/>
      <w:u w:val="single"/>
    </w:rPr>
  </w:style>
  <w:style w:type="character" w:styleId="afff4">
    <w:name w:val="footnote reference"/>
    <w:basedOn w:val="a3"/>
    <w:uiPriority w:val="99"/>
    <w:semiHidden/>
    <w:unhideWhenUsed/>
    <w:rsid w:val="006D44E7"/>
    <w:rPr>
      <w:rFonts w:ascii="맑은 고딕" w:eastAsia="맑은 고딕" w:hAnsi="맑은 고딕"/>
      <w:vertAlign w:val="superscript"/>
    </w:rPr>
  </w:style>
  <w:style w:type="paragraph" w:styleId="afff5">
    <w:name w:val="footnote text"/>
    <w:basedOn w:val="a2"/>
    <w:link w:val="Chare"/>
    <w:uiPriority w:val="99"/>
    <w:semiHidden/>
    <w:unhideWhenUsed/>
    <w:rsid w:val="006D44E7"/>
    <w:rPr>
      <w:sz w:val="20"/>
      <w:szCs w:val="20"/>
    </w:rPr>
  </w:style>
  <w:style w:type="character" w:customStyle="1" w:styleId="Chare">
    <w:name w:val="각주 텍스트 Char"/>
    <w:basedOn w:val="a3"/>
    <w:link w:val="afff5"/>
    <w:uiPriority w:val="99"/>
    <w:semiHidden/>
    <w:rsid w:val="006D44E7"/>
    <w:rPr>
      <w:rFonts w:ascii="맑은 고딕" w:eastAsia="맑은 고딕" w:hAnsi="맑은 고딕" w:cs="Arial"/>
      <w:sz w:val="20"/>
      <w:szCs w:val="20"/>
      <w:lang w:bidi="en-US"/>
    </w:rPr>
  </w:style>
  <w:style w:type="table" w:styleId="11">
    <w:name w:val="Grid Table 1 Light"/>
    <w:basedOn w:val="a4"/>
    <w:uiPriority w:val="46"/>
    <w:rsid w:val="006D44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6D44E7"/>
    <w:tblPr>
      <w:tblStyleRowBandSize w:val="1"/>
      <w:tblStyleColBandSize w:val="1"/>
      <w:tblBorders>
        <w:top w:val="single" w:sz="4" w:space="0" w:color="DCEDF0" w:themeColor="accent1" w:themeTint="66"/>
        <w:left w:val="single" w:sz="4" w:space="0" w:color="DCEDF0" w:themeColor="accent1" w:themeTint="66"/>
        <w:bottom w:val="single" w:sz="4" w:space="0" w:color="DCEDF0" w:themeColor="accent1" w:themeTint="66"/>
        <w:right w:val="single" w:sz="4" w:space="0" w:color="DCEDF0" w:themeColor="accent1" w:themeTint="66"/>
        <w:insideH w:val="single" w:sz="4" w:space="0" w:color="DCEDF0" w:themeColor="accent1" w:themeTint="66"/>
        <w:insideV w:val="single" w:sz="4" w:space="0" w:color="DCEDF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BE5E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BE5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6D44E7"/>
    <w:tblPr>
      <w:tblStyleRowBandSize w:val="1"/>
      <w:tblStyleColBandSize w:val="1"/>
      <w:tblBorders>
        <w:top w:val="single" w:sz="4" w:space="0" w:color="FDF3CD" w:themeColor="accent2" w:themeTint="66"/>
        <w:left w:val="single" w:sz="4" w:space="0" w:color="FDF3CD" w:themeColor="accent2" w:themeTint="66"/>
        <w:bottom w:val="single" w:sz="4" w:space="0" w:color="FDF3CD" w:themeColor="accent2" w:themeTint="66"/>
        <w:right w:val="single" w:sz="4" w:space="0" w:color="FDF3CD" w:themeColor="accent2" w:themeTint="66"/>
        <w:insideH w:val="single" w:sz="4" w:space="0" w:color="FDF3CD" w:themeColor="accent2" w:themeTint="66"/>
        <w:insideV w:val="single" w:sz="4" w:space="0" w:color="FDF3C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DB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D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6D44E7"/>
    <w:tblPr>
      <w:tblStyleRowBandSize w:val="1"/>
      <w:tblStyleColBandSize w:val="1"/>
      <w:tblBorders>
        <w:top w:val="single" w:sz="4" w:space="0" w:color="B0D7DE" w:themeColor="accent3" w:themeTint="66"/>
        <w:left w:val="single" w:sz="4" w:space="0" w:color="B0D7DE" w:themeColor="accent3" w:themeTint="66"/>
        <w:bottom w:val="single" w:sz="4" w:space="0" w:color="B0D7DE" w:themeColor="accent3" w:themeTint="66"/>
        <w:right w:val="single" w:sz="4" w:space="0" w:color="B0D7DE" w:themeColor="accent3" w:themeTint="66"/>
        <w:insideH w:val="single" w:sz="4" w:space="0" w:color="B0D7DE" w:themeColor="accent3" w:themeTint="66"/>
        <w:insideV w:val="single" w:sz="4" w:space="0" w:color="B0D7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8C3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3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6D44E7"/>
    <w:tblPr>
      <w:tblStyleRowBandSize w:val="1"/>
      <w:tblStyleColBandSize w:val="1"/>
      <w:tblBorders>
        <w:top w:val="single" w:sz="4" w:space="0" w:color="DDBCCC" w:themeColor="accent4" w:themeTint="66"/>
        <w:left w:val="single" w:sz="4" w:space="0" w:color="DDBCCC" w:themeColor="accent4" w:themeTint="66"/>
        <w:bottom w:val="single" w:sz="4" w:space="0" w:color="DDBCCC" w:themeColor="accent4" w:themeTint="66"/>
        <w:right w:val="single" w:sz="4" w:space="0" w:color="DDBCCC" w:themeColor="accent4" w:themeTint="66"/>
        <w:insideH w:val="single" w:sz="4" w:space="0" w:color="DDBCCC" w:themeColor="accent4" w:themeTint="66"/>
        <w:insideV w:val="single" w:sz="4" w:space="0" w:color="DDB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9AB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9AB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6D44E7"/>
    <w:tblPr>
      <w:tblStyleRowBandSize w:val="1"/>
      <w:tblStyleColBandSize w:val="1"/>
      <w:tblBorders>
        <w:top w:val="single" w:sz="4" w:space="0" w:color="F2C1B3" w:themeColor="accent5" w:themeTint="66"/>
        <w:left w:val="single" w:sz="4" w:space="0" w:color="F2C1B3" w:themeColor="accent5" w:themeTint="66"/>
        <w:bottom w:val="single" w:sz="4" w:space="0" w:color="F2C1B3" w:themeColor="accent5" w:themeTint="66"/>
        <w:right w:val="single" w:sz="4" w:space="0" w:color="F2C1B3" w:themeColor="accent5" w:themeTint="66"/>
        <w:insideH w:val="single" w:sz="4" w:space="0" w:color="F2C1B3" w:themeColor="accent5" w:themeTint="66"/>
        <w:insideV w:val="single" w:sz="4" w:space="0" w:color="F2C1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CA3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A3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6D44E7"/>
    <w:tblPr>
      <w:tblStyleRowBandSize w:val="1"/>
      <w:tblStyleColBandSize w:val="1"/>
      <w:tblBorders>
        <w:top w:val="single" w:sz="4" w:space="0" w:color="FCEDB5" w:themeColor="accent6" w:themeTint="66"/>
        <w:left w:val="single" w:sz="4" w:space="0" w:color="FCEDB5" w:themeColor="accent6" w:themeTint="66"/>
        <w:bottom w:val="single" w:sz="4" w:space="0" w:color="FCEDB5" w:themeColor="accent6" w:themeTint="66"/>
        <w:right w:val="single" w:sz="4" w:space="0" w:color="FCEDB5" w:themeColor="accent6" w:themeTint="66"/>
        <w:insideH w:val="single" w:sz="4" w:space="0" w:color="FCEDB5" w:themeColor="accent6" w:themeTint="66"/>
        <w:insideV w:val="single" w:sz="4" w:space="0" w:color="FCED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BE4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E4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6D44E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6D44E7"/>
    <w:tblPr>
      <w:tblStyleRowBandSize w:val="1"/>
      <w:tblStyleColBandSize w:val="1"/>
      <w:tblBorders>
        <w:top w:val="single" w:sz="2" w:space="0" w:color="CBE5E9" w:themeColor="accent1" w:themeTint="99"/>
        <w:bottom w:val="single" w:sz="2" w:space="0" w:color="CBE5E9" w:themeColor="accent1" w:themeTint="99"/>
        <w:insideH w:val="single" w:sz="2" w:space="0" w:color="CBE5E9" w:themeColor="accent1" w:themeTint="99"/>
        <w:insideV w:val="single" w:sz="2" w:space="0" w:color="CBE5E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E5E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E5E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2-2">
    <w:name w:val="Grid Table 2 Accent 2"/>
    <w:basedOn w:val="a4"/>
    <w:uiPriority w:val="47"/>
    <w:rsid w:val="006D44E7"/>
    <w:tblPr>
      <w:tblStyleRowBandSize w:val="1"/>
      <w:tblStyleColBandSize w:val="1"/>
      <w:tblBorders>
        <w:top w:val="single" w:sz="2" w:space="0" w:color="FCEDB5" w:themeColor="accent2" w:themeTint="99"/>
        <w:bottom w:val="single" w:sz="2" w:space="0" w:color="FCEDB5" w:themeColor="accent2" w:themeTint="99"/>
        <w:insideH w:val="single" w:sz="2" w:space="0" w:color="FCEDB5" w:themeColor="accent2" w:themeTint="99"/>
        <w:insideV w:val="single" w:sz="2" w:space="0" w:color="FCEDB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DB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DB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2-3">
    <w:name w:val="Grid Table 2 Accent 3"/>
    <w:basedOn w:val="a4"/>
    <w:uiPriority w:val="47"/>
    <w:rsid w:val="006D44E7"/>
    <w:tblPr>
      <w:tblStyleRowBandSize w:val="1"/>
      <w:tblStyleColBandSize w:val="1"/>
      <w:tblBorders>
        <w:top w:val="single" w:sz="2" w:space="0" w:color="88C3CD" w:themeColor="accent3" w:themeTint="99"/>
        <w:bottom w:val="single" w:sz="2" w:space="0" w:color="88C3CD" w:themeColor="accent3" w:themeTint="99"/>
        <w:insideH w:val="single" w:sz="2" w:space="0" w:color="88C3CD" w:themeColor="accent3" w:themeTint="99"/>
        <w:insideV w:val="single" w:sz="2" w:space="0" w:color="88C3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3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3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2-4">
    <w:name w:val="Grid Table 2 Accent 4"/>
    <w:basedOn w:val="a4"/>
    <w:uiPriority w:val="47"/>
    <w:rsid w:val="006D44E7"/>
    <w:tblPr>
      <w:tblStyleRowBandSize w:val="1"/>
      <w:tblStyleColBandSize w:val="1"/>
      <w:tblBorders>
        <w:top w:val="single" w:sz="2" w:space="0" w:color="CC9AB3" w:themeColor="accent4" w:themeTint="99"/>
        <w:bottom w:val="single" w:sz="2" w:space="0" w:color="CC9AB3" w:themeColor="accent4" w:themeTint="99"/>
        <w:insideH w:val="single" w:sz="2" w:space="0" w:color="CC9AB3" w:themeColor="accent4" w:themeTint="99"/>
        <w:insideV w:val="single" w:sz="2" w:space="0" w:color="CC9AB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9AB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9AB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2-5">
    <w:name w:val="Grid Table 2 Accent 5"/>
    <w:basedOn w:val="a4"/>
    <w:uiPriority w:val="47"/>
    <w:rsid w:val="006D44E7"/>
    <w:tblPr>
      <w:tblStyleRowBandSize w:val="1"/>
      <w:tblStyleColBandSize w:val="1"/>
      <w:tblBorders>
        <w:top w:val="single" w:sz="2" w:space="0" w:color="ECA38D" w:themeColor="accent5" w:themeTint="99"/>
        <w:bottom w:val="single" w:sz="2" w:space="0" w:color="ECA38D" w:themeColor="accent5" w:themeTint="99"/>
        <w:insideH w:val="single" w:sz="2" w:space="0" w:color="ECA38D" w:themeColor="accent5" w:themeTint="99"/>
        <w:insideV w:val="single" w:sz="2" w:space="0" w:color="ECA3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A3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A3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2-6">
    <w:name w:val="Grid Table 2 Accent 6"/>
    <w:basedOn w:val="a4"/>
    <w:uiPriority w:val="47"/>
    <w:rsid w:val="006D44E7"/>
    <w:tblPr>
      <w:tblStyleRowBandSize w:val="1"/>
      <w:tblStyleColBandSize w:val="1"/>
      <w:tblBorders>
        <w:top w:val="single" w:sz="2" w:space="0" w:color="FBE490" w:themeColor="accent6" w:themeTint="99"/>
        <w:bottom w:val="single" w:sz="2" w:space="0" w:color="FBE490" w:themeColor="accent6" w:themeTint="99"/>
        <w:insideH w:val="single" w:sz="2" w:space="0" w:color="FBE490" w:themeColor="accent6" w:themeTint="99"/>
        <w:insideV w:val="single" w:sz="2" w:space="0" w:color="FBE4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E4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E4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34">
    <w:name w:val="Grid Table 3"/>
    <w:basedOn w:val="a4"/>
    <w:uiPriority w:val="48"/>
    <w:rsid w:val="006D44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6D44E7"/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  <w:insideV w:val="single" w:sz="4" w:space="0" w:color="CBE5E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  <w:tblStylePr w:type="neCell">
      <w:tblPr/>
      <w:tcPr>
        <w:tcBorders>
          <w:bottom w:val="single" w:sz="4" w:space="0" w:color="CBE5E9" w:themeColor="accent1" w:themeTint="99"/>
        </w:tcBorders>
      </w:tcPr>
    </w:tblStylePr>
    <w:tblStylePr w:type="nwCell">
      <w:tblPr/>
      <w:tcPr>
        <w:tcBorders>
          <w:bottom w:val="single" w:sz="4" w:space="0" w:color="CBE5E9" w:themeColor="accent1" w:themeTint="99"/>
        </w:tcBorders>
      </w:tcPr>
    </w:tblStylePr>
    <w:tblStylePr w:type="seCell">
      <w:tblPr/>
      <w:tcPr>
        <w:tcBorders>
          <w:top w:val="single" w:sz="4" w:space="0" w:color="CBE5E9" w:themeColor="accent1" w:themeTint="99"/>
        </w:tcBorders>
      </w:tcPr>
    </w:tblStylePr>
    <w:tblStylePr w:type="swCell">
      <w:tblPr/>
      <w:tcPr>
        <w:tcBorders>
          <w:top w:val="single" w:sz="4" w:space="0" w:color="CBE5E9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6D44E7"/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  <w:insideV w:val="single" w:sz="4" w:space="0" w:color="FCEDB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  <w:tblStylePr w:type="neCell">
      <w:tblPr/>
      <w:tcPr>
        <w:tcBorders>
          <w:bottom w:val="single" w:sz="4" w:space="0" w:color="FCEDB5" w:themeColor="accent2" w:themeTint="99"/>
        </w:tcBorders>
      </w:tcPr>
    </w:tblStylePr>
    <w:tblStylePr w:type="nwCell">
      <w:tblPr/>
      <w:tcPr>
        <w:tcBorders>
          <w:bottom w:val="single" w:sz="4" w:space="0" w:color="FCEDB5" w:themeColor="accent2" w:themeTint="99"/>
        </w:tcBorders>
      </w:tcPr>
    </w:tblStylePr>
    <w:tblStylePr w:type="seCell">
      <w:tblPr/>
      <w:tcPr>
        <w:tcBorders>
          <w:top w:val="single" w:sz="4" w:space="0" w:color="FCEDB5" w:themeColor="accent2" w:themeTint="99"/>
        </w:tcBorders>
      </w:tcPr>
    </w:tblStylePr>
    <w:tblStylePr w:type="swCell">
      <w:tblPr/>
      <w:tcPr>
        <w:tcBorders>
          <w:top w:val="single" w:sz="4" w:space="0" w:color="FCEDB5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6D44E7"/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  <w:insideV w:val="single" w:sz="4" w:space="0" w:color="88C3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  <w:tblStylePr w:type="neCell">
      <w:tblPr/>
      <w:tcPr>
        <w:tcBorders>
          <w:bottom w:val="single" w:sz="4" w:space="0" w:color="88C3CD" w:themeColor="accent3" w:themeTint="99"/>
        </w:tcBorders>
      </w:tcPr>
    </w:tblStylePr>
    <w:tblStylePr w:type="nwCell">
      <w:tblPr/>
      <w:tcPr>
        <w:tcBorders>
          <w:bottom w:val="single" w:sz="4" w:space="0" w:color="88C3CD" w:themeColor="accent3" w:themeTint="99"/>
        </w:tcBorders>
      </w:tcPr>
    </w:tblStylePr>
    <w:tblStylePr w:type="seCell">
      <w:tblPr/>
      <w:tcPr>
        <w:tcBorders>
          <w:top w:val="single" w:sz="4" w:space="0" w:color="88C3CD" w:themeColor="accent3" w:themeTint="99"/>
        </w:tcBorders>
      </w:tcPr>
    </w:tblStylePr>
    <w:tblStylePr w:type="swCell">
      <w:tblPr/>
      <w:tcPr>
        <w:tcBorders>
          <w:top w:val="single" w:sz="4" w:space="0" w:color="88C3CD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6D44E7"/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  <w:insideV w:val="single" w:sz="4" w:space="0" w:color="CC9AB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  <w:tblStylePr w:type="neCell">
      <w:tblPr/>
      <w:tcPr>
        <w:tcBorders>
          <w:bottom w:val="single" w:sz="4" w:space="0" w:color="CC9AB3" w:themeColor="accent4" w:themeTint="99"/>
        </w:tcBorders>
      </w:tcPr>
    </w:tblStylePr>
    <w:tblStylePr w:type="nwCell">
      <w:tblPr/>
      <w:tcPr>
        <w:tcBorders>
          <w:bottom w:val="single" w:sz="4" w:space="0" w:color="CC9AB3" w:themeColor="accent4" w:themeTint="99"/>
        </w:tcBorders>
      </w:tcPr>
    </w:tblStylePr>
    <w:tblStylePr w:type="seCell">
      <w:tblPr/>
      <w:tcPr>
        <w:tcBorders>
          <w:top w:val="single" w:sz="4" w:space="0" w:color="CC9AB3" w:themeColor="accent4" w:themeTint="99"/>
        </w:tcBorders>
      </w:tcPr>
    </w:tblStylePr>
    <w:tblStylePr w:type="swCell">
      <w:tblPr/>
      <w:tcPr>
        <w:tcBorders>
          <w:top w:val="single" w:sz="4" w:space="0" w:color="CC9AB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6D44E7"/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  <w:insideV w:val="single" w:sz="4" w:space="0" w:color="ECA3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  <w:tblStylePr w:type="neCell">
      <w:tblPr/>
      <w:tcPr>
        <w:tcBorders>
          <w:bottom w:val="single" w:sz="4" w:space="0" w:color="ECA38D" w:themeColor="accent5" w:themeTint="99"/>
        </w:tcBorders>
      </w:tcPr>
    </w:tblStylePr>
    <w:tblStylePr w:type="nwCell">
      <w:tblPr/>
      <w:tcPr>
        <w:tcBorders>
          <w:bottom w:val="single" w:sz="4" w:space="0" w:color="ECA38D" w:themeColor="accent5" w:themeTint="99"/>
        </w:tcBorders>
      </w:tcPr>
    </w:tblStylePr>
    <w:tblStylePr w:type="seCell">
      <w:tblPr/>
      <w:tcPr>
        <w:tcBorders>
          <w:top w:val="single" w:sz="4" w:space="0" w:color="ECA38D" w:themeColor="accent5" w:themeTint="99"/>
        </w:tcBorders>
      </w:tcPr>
    </w:tblStylePr>
    <w:tblStylePr w:type="swCell">
      <w:tblPr/>
      <w:tcPr>
        <w:tcBorders>
          <w:top w:val="single" w:sz="4" w:space="0" w:color="ECA3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6D44E7"/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  <w:insideV w:val="single" w:sz="4" w:space="0" w:color="FBE4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  <w:tblStylePr w:type="neCell">
      <w:tblPr/>
      <w:tcPr>
        <w:tcBorders>
          <w:bottom w:val="single" w:sz="4" w:space="0" w:color="FBE490" w:themeColor="accent6" w:themeTint="99"/>
        </w:tcBorders>
      </w:tcPr>
    </w:tblStylePr>
    <w:tblStylePr w:type="nwCell">
      <w:tblPr/>
      <w:tcPr>
        <w:tcBorders>
          <w:bottom w:val="single" w:sz="4" w:space="0" w:color="FBE490" w:themeColor="accent6" w:themeTint="99"/>
        </w:tcBorders>
      </w:tcPr>
    </w:tblStylePr>
    <w:tblStylePr w:type="seCell">
      <w:tblPr/>
      <w:tcPr>
        <w:tcBorders>
          <w:top w:val="single" w:sz="4" w:space="0" w:color="FBE490" w:themeColor="accent6" w:themeTint="99"/>
        </w:tcBorders>
      </w:tcPr>
    </w:tblStylePr>
    <w:tblStylePr w:type="swCell">
      <w:tblPr/>
      <w:tcPr>
        <w:tcBorders>
          <w:top w:val="single" w:sz="4" w:space="0" w:color="FBE490" w:themeColor="accent6" w:themeTint="99"/>
        </w:tcBorders>
      </w:tcPr>
    </w:tblStylePr>
  </w:style>
  <w:style w:type="table" w:styleId="42">
    <w:name w:val="Grid Table 4"/>
    <w:basedOn w:val="a4"/>
    <w:uiPriority w:val="49"/>
    <w:rsid w:val="006D44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6D44E7"/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  <w:insideV w:val="single" w:sz="4" w:space="0" w:color="CBE5E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D4DB" w:themeColor="accent1"/>
          <w:left w:val="single" w:sz="4" w:space="0" w:color="A9D4DB" w:themeColor="accent1"/>
          <w:bottom w:val="single" w:sz="4" w:space="0" w:color="A9D4DB" w:themeColor="accent1"/>
          <w:right w:val="single" w:sz="4" w:space="0" w:color="A9D4DB" w:themeColor="accent1"/>
          <w:insideH w:val="nil"/>
          <w:insideV w:val="nil"/>
        </w:tcBorders>
        <w:shd w:val="clear" w:color="auto" w:fill="A9D4DB" w:themeFill="accent1"/>
      </w:tcPr>
    </w:tblStylePr>
    <w:tblStylePr w:type="lastRow">
      <w:rPr>
        <w:b/>
        <w:bCs/>
      </w:rPr>
      <w:tblPr/>
      <w:tcPr>
        <w:tcBorders>
          <w:top w:val="double" w:sz="4" w:space="0" w:color="A9D4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4-2">
    <w:name w:val="Grid Table 4 Accent 2"/>
    <w:basedOn w:val="a4"/>
    <w:uiPriority w:val="49"/>
    <w:rsid w:val="006D44E7"/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  <w:insideV w:val="single" w:sz="4" w:space="0" w:color="FCEDB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284" w:themeColor="accent2"/>
          <w:left w:val="single" w:sz="4" w:space="0" w:color="FBE284" w:themeColor="accent2"/>
          <w:bottom w:val="single" w:sz="4" w:space="0" w:color="FBE284" w:themeColor="accent2"/>
          <w:right w:val="single" w:sz="4" w:space="0" w:color="FBE284" w:themeColor="accent2"/>
          <w:insideH w:val="nil"/>
          <w:insideV w:val="nil"/>
        </w:tcBorders>
        <w:shd w:val="clear" w:color="auto" w:fill="FBE284" w:themeFill="accent2"/>
      </w:tcPr>
    </w:tblStylePr>
    <w:tblStylePr w:type="lastRow">
      <w:rPr>
        <w:b/>
        <w:bCs/>
      </w:rPr>
      <w:tblPr/>
      <w:tcPr>
        <w:tcBorders>
          <w:top w:val="double" w:sz="4" w:space="0" w:color="FBE2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4-3">
    <w:name w:val="Grid Table 4 Accent 3"/>
    <w:basedOn w:val="a4"/>
    <w:uiPriority w:val="49"/>
    <w:rsid w:val="006D44E7"/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  <w:insideV w:val="single" w:sz="4" w:space="0" w:color="88C3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95A2" w:themeColor="accent3"/>
          <w:left w:val="single" w:sz="4" w:space="0" w:color="4495A2" w:themeColor="accent3"/>
          <w:bottom w:val="single" w:sz="4" w:space="0" w:color="4495A2" w:themeColor="accent3"/>
          <w:right w:val="single" w:sz="4" w:space="0" w:color="4495A2" w:themeColor="accent3"/>
          <w:insideH w:val="nil"/>
          <w:insideV w:val="nil"/>
        </w:tcBorders>
        <w:shd w:val="clear" w:color="auto" w:fill="4495A2" w:themeFill="accent3"/>
      </w:tcPr>
    </w:tblStylePr>
    <w:tblStylePr w:type="lastRow">
      <w:rPr>
        <w:b/>
        <w:bCs/>
      </w:rPr>
      <w:tblPr/>
      <w:tcPr>
        <w:tcBorders>
          <w:top w:val="double" w:sz="4" w:space="0" w:color="4495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4-4">
    <w:name w:val="Grid Table 4 Accent 4"/>
    <w:basedOn w:val="a4"/>
    <w:uiPriority w:val="49"/>
    <w:rsid w:val="006D44E7"/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  <w:insideV w:val="single" w:sz="4" w:space="0" w:color="CC9AB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5881" w:themeColor="accent4"/>
          <w:left w:val="single" w:sz="4" w:space="0" w:color="AA5881" w:themeColor="accent4"/>
          <w:bottom w:val="single" w:sz="4" w:space="0" w:color="AA5881" w:themeColor="accent4"/>
          <w:right w:val="single" w:sz="4" w:space="0" w:color="AA5881" w:themeColor="accent4"/>
          <w:insideH w:val="nil"/>
          <w:insideV w:val="nil"/>
        </w:tcBorders>
        <w:shd w:val="clear" w:color="auto" w:fill="AA5881" w:themeFill="accent4"/>
      </w:tcPr>
    </w:tblStylePr>
    <w:tblStylePr w:type="lastRow">
      <w:rPr>
        <w:b/>
        <w:bCs/>
      </w:rPr>
      <w:tblPr/>
      <w:tcPr>
        <w:tcBorders>
          <w:top w:val="double" w:sz="4" w:space="0" w:color="AA588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4-5">
    <w:name w:val="Grid Table 4 Accent 5"/>
    <w:basedOn w:val="a4"/>
    <w:uiPriority w:val="49"/>
    <w:rsid w:val="006D44E7"/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  <w:insideV w:val="single" w:sz="4" w:space="0" w:color="ECA3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6742" w:themeColor="accent5"/>
          <w:left w:val="single" w:sz="4" w:space="0" w:color="E06742" w:themeColor="accent5"/>
          <w:bottom w:val="single" w:sz="4" w:space="0" w:color="E06742" w:themeColor="accent5"/>
          <w:right w:val="single" w:sz="4" w:space="0" w:color="E06742" w:themeColor="accent5"/>
          <w:insideH w:val="nil"/>
          <w:insideV w:val="nil"/>
        </w:tcBorders>
        <w:shd w:val="clear" w:color="auto" w:fill="E06742" w:themeFill="accent5"/>
      </w:tcPr>
    </w:tblStylePr>
    <w:tblStylePr w:type="lastRow">
      <w:rPr>
        <w:b/>
        <w:bCs/>
      </w:rPr>
      <w:tblPr/>
      <w:tcPr>
        <w:tcBorders>
          <w:top w:val="double" w:sz="4" w:space="0" w:color="E067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4-6">
    <w:name w:val="Grid Table 4 Accent 6"/>
    <w:basedOn w:val="a4"/>
    <w:uiPriority w:val="49"/>
    <w:rsid w:val="006D44E7"/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  <w:insideV w:val="single" w:sz="4" w:space="0" w:color="FBE4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D448" w:themeColor="accent6"/>
          <w:left w:val="single" w:sz="4" w:space="0" w:color="F9D448" w:themeColor="accent6"/>
          <w:bottom w:val="single" w:sz="4" w:space="0" w:color="F9D448" w:themeColor="accent6"/>
          <w:right w:val="single" w:sz="4" w:space="0" w:color="F9D448" w:themeColor="accent6"/>
          <w:insideH w:val="nil"/>
          <w:insideV w:val="nil"/>
        </w:tcBorders>
        <w:shd w:val="clear" w:color="auto" w:fill="F9D448" w:themeFill="accent6"/>
      </w:tcPr>
    </w:tblStylePr>
    <w:tblStylePr w:type="lastRow">
      <w:rPr>
        <w:b/>
        <w:bCs/>
      </w:rPr>
      <w:tblPr/>
      <w:tcPr>
        <w:tcBorders>
          <w:top w:val="double" w:sz="4" w:space="0" w:color="F9D4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52">
    <w:name w:val="Grid Table 5 Dark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D4D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9D4D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9D4D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9D4DB" w:themeFill="accent1"/>
      </w:tcPr>
    </w:tblStylePr>
    <w:tblStylePr w:type="band1Vert">
      <w:tblPr/>
      <w:tcPr>
        <w:shd w:val="clear" w:color="auto" w:fill="DCEDF0" w:themeFill="accent1" w:themeFillTint="66"/>
      </w:tcPr>
    </w:tblStylePr>
    <w:tblStylePr w:type="band1Horz">
      <w:tblPr/>
      <w:tcPr>
        <w:shd w:val="clear" w:color="auto" w:fill="DCEDF0" w:themeFill="accent1" w:themeFillTint="66"/>
      </w:tcPr>
    </w:tblStylePr>
  </w:style>
  <w:style w:type="table" w:styleId="5-2">
    <w:name w:val="Grid Table 5 Dark Accent 2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E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28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28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28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284" w:themeFill="accent2"/>
      </w:tcPr>
    </w:tblStylePr>
    <w:tblStylePr w:type="band1Vert">
      <w:tblPr/>
      <w:tcPr>
        <w:shd w:val="clear" w:color="auto" w:fill="FDF3CD" w:themeFill="accent2" w:themeFillTint="66"/>
      </w:tcPr>
    </w:tblStylePr>
    <w:tblStylePr w:type="band1Horz">
      <w:tblPr/>
      <w:tcPr>
        <w:shd w:val="clear" w:color="auto" w:fill="FDF3CD" w:themeFill="accent2" w:themeFillTint="66"/>
      </w:tcPr>
    </w:tblStylePr>
  </w:style>
  <w:style w:type="table" w:styleId="5-3">
    <w:name w:val="Grid Table 5 Dark Accent 3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B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95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95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95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95A2" w:themeFill="accent3"/>
      </w:tcPr>
    </w:tblStylePr>
    <w:tblStylePr w:type="band1Vert">
      <w:tblPr/>
      <w:tcPr>
        <w:shd w:val="clear" w:color="auto" w:fill="B0D7DE" w:themeFill="accent3" w:themeFillTint="66"/>
      </w:tcPr>
    </w:tblStylePr>
    <w:tblStylePr w:type="band1Horz">
      <w:tblPr/>
      <w:tcPr>
        <w:shd w:val="clear" w:color="auto" w:fill="B0D7DE" w:themeFill="accent3" w:themeFillTint="66"/>
      </w:tcPr>
    </w:tblStylePr>
  </w:style>
  <w:style w:type="table" w:styleId="5-4">
    <w:name w:val="Grid Table 5 Dark Accent 4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DD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588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588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588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5881" w:themeFill="accent4"/>
      </w:tcPr>
    </w:tblStylePr>
    <w:tblStylePr w:type="band1Vert">
      <w:tblPr/>
      <w:tcPr>
        <w:shd w:val="clear" w:color="auto" w:fill="DDBCCC" w:themeFill="accent4" w:themeFillTint="66"/>
      </w:tcPr>
    </w:tblStylePr>
    <w:tblStylePr w:type="band1Horz">
      <w:tblPr/>
      <w:tcPr>
        <w:shd w:val="clear" w:color="auto" w:fill="DDBCCC" w:themeFill="accent4" w:themeFillTint="66"/>
      </w:tcPr>
    </w:tblStylePr>
  </w:style>
  <w:style w:type="table" w:styleId="5-5">
    <w:name w:val="Grid Table 5 Dark Accent 5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0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67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67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67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6742" w:themeFill="accent5"/>
      </w:tcPr>
    </w:tblStylePr>
    <w:tblStylePr w:type="band1Vert">
      <w:tblPr/>
      <w:tcPr>
        <w:shd w:val="clear" w:color="auto" w:fill="F2C1B3" w:themeFill="accent5" w:themeFillTint="66"/>
      </w:tcPr>
    </w:tblStylePr>
    <w:tblStylePr w:type="band1Horz">
      <w:tblPr/>
      <w:tcPr>
        <w:shd w:val="clear" w:color="auto" w:fill="F2C1B3" w:themeFill="accent5" w:themeFillTint="66"/>
      </w:tcPr>
    </w:tblStylePr>
  </w:style>
  <w:style w:type="table" w:styleId="5-6">
    <w:name w:val="Grid Table 5 Dark Accent 6"/>
    <w:basedOn w:val="a4"/>
    <w:uiPriority w:val="50"/>
    <w:rsid w:val="006D44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D4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D4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D4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D448" w:themeFill="accent6"/>
      </w:tcPr>
    </w:tblStylePr>
    <w:tblStylePr w:type="band1Vert">
      <w:tblPr/>
      <w:tcPr>
        <w:shd w:val="clear" w:color="auto" w:fill="FCEDB5" w:themeFill="accent6" w:themeFillTint="66"/>
      </w:tcPr>
    </w:tblStylePr>
    <w:tblStylePr w:type="band1Horz">
      <w:tblPr/>
      <w:tcPr>
        <w:shd w:val="clear" w:color="auto" w:fill="FCEDB5" w:themeFill="accent6" w:themeFillTint="66"/>
      </w:tcPr>
    </w:tblStylePr>
  </w:style>
  <w:style w:type="table" w:styleId="60">
    <w:name w:val="Grid Table 6 Colorful"/>
    <w:basedOn w:val="a4"/>
    <w:uiPriority w:val="51"/>
    <w:rsid w:val="006D44E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6D44E7"/>
    <w:rPr>
      <w:color w:val="64B1BE" w:themeColor="accent1" w:themeShade="BF"/>
    </w:rPr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  <w:insideV w:val="single" w:sz="4" w:space="0" w:color="CBE5E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BE5E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BE5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6-2">
    <w:name w:val="Grid Table 6 Colorful Accent 2"/>
    <w:basedOn w:val="a4"/>
    <w:uiPriority w:val="51"/>
    <w:rsid w:val="006D44E7"/>
    <w:rPr>
      <w:color w:val="F8CB26" w:themeColor="accent2" w:themeShade="BF"/>
    </w:rPr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  <w:insideV w:val="single" w:sz="4" w:space="0" w:color="FCEDB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DB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D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6-3">
    <w:name w:val="Grid Table 6 Colorful Accent 3"/>
    <w:basedOn w:val="a4"/>
    <w:uiPriority w:val="51"/>
    <w:rsid w:val="006D44E7"/>
    <w:rPr>
      <w:color w:val="336F79" w:themeColor="accent3" w:themeShade="BF"/>
    </w:rPr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  <w:insideV w:val="single" w:sz="4" w:space="0" w:color="88C3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8C3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3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6-4">
    <w:name w:val="Grid Table 6 Colorful Accent 4"/>
    <w:basedOn w:val="a4"/>
    <w:uiPriority w:val="51"/>
    <w:rsid w:val="006D44E7"/>
    <w:rPr>
      <w:color w:val="7F4160" w:themeColor="accent4" w:themeShade="BF"/>
    </w:rPr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  <w:insideV w:val="single" w:sz="4" w:space="0" w:color="CC9AB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9AB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9AB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6-5">
    <w:name w:val="Grid Table 6 Colorful Accent 5"/>
    <w:basedOn w:val="a4"/>
    <w:uiPriority w:val="51"/>
    <w:rsid w:val="006D44E7"/>
    <w:rPr>
      <w:color w:val="BA421E" w:themeColor="accent5" w:themeShade="BF"/>
    </w:rPr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  <w:insideV w:val="single" w:sz="4" w:space="0" w:color="ECA3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CA3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A3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6-6">
    <w:name w:val="Grid Table 6 Colorful Accent 6"/>
    <w:basedOn w:val="a4"/>
    <w:uiPriority w:val="51"/>
    <w:rsid w:val="006D44E7"/>
    <w:rPr>
      <w:color w:val="E8B807" w:themeColor="accent6" w:themeShade="BF"/>
    </w:rPr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  <w:insideV w:val="single" w:sz="4" w:space="0" w:color="FBE4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BE4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E4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70">
    <w:name w:val="Grid Table 7 Colorful"/>
    <w:basedOn w:val="a4"/>
    <w:uiPriority w:val="52"/>
    <w:rsid w:val="006D44E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6D44E7"/>
    <w:rPr>
      <w:color w:val="64B1BE" w:themeColor="accent1" w:themeShade="BF"/>
    </w:rPr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  <w:insideV w:val="single" w:sz="4" w:space="0" w:color="CBE5E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  <w:tblStylePr w:type="neCell">
      <w:tblPr/>
      <w:tcPr>
        <w:tcBorders>
          <w:bottom w:val="single" w:sz="4" w:space="0" w:color="CBE5E9" w:themeColor="accent1" w:themeTint="99"/>
        </w:tcBorders>
      </w:tcPr>
    </w:tblStylePr>
    <w:tblStylePr w:type="nwCell">
      <w:tblPr/>
      <w:tcPr>
        <w:tcBorders>
          <w:bottom w:val="single" w:sz="4" w:space="0" w:color="CBE5E9" w:themeColor="accent1" w:themeTint="99"/>
        </w:tcBorders>
      </w:tcPr>
    </w:tblStylePr>
    <w:tblStylePr w:type="seCell">
      <w:tblPr/>
      <w:tcPr>
        <w:tcBorders>
          <w:top w:val="single" w:sz="4" w:space="0" w:color="CBE5E9" w:themeColor="accent1" w:themeTint="99"/>
        </w:tcBorders>
      </w:tcPr>
    </w:tblStylePr>
    <w:tblStylePr w:type="swCell">
      <w:tblPr/>
      <w:tcPr>
        <w:tcBorders>
          <w:top w:val="single" w:sz="4" w:space="0" w:color="CBE5E9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6D44E7"/>
    <w:rPr>
      <w:color w:val="F8CB26" w:themeColor="accent2" w:themeShade="BF"/>
    </w:rPr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  <w:insideV w:val="single" w:sz="4" w:space="0" w:color="FCEDB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  <w:tblStylePr w:type="neCell">
      <w:tblPr/>
      <w:tcPr>
        <w:tcBorders>
          <w:bottom w:val="single" w:sz="4" w:space="0" w:color="FCEDB5" w:themeColor="accent2" w:themeTint="99"/>
        </w:tcBorders>
      </w:tcPr>
    </w:tblStylePr>
    <w:tblStylePr w:type="nwCell">
      <w:tblPr/>
      <w:tcPr>
        <w:tcBorders>
          <w:bottom w:val="single" w:sz="4" w:space="0" w:color="FCEDB5" w:themeColor="accent2" w:themeTint="99"/>
        </w:tcBorders>
      </w:tcPr>
    </w:tblStylePr>
    <w:tblStylePr w:type="seCell">
      <w:tblPr/>
      <w:tcPr>
        <w:tcBorders>
          <w:top w:val="single" w:sz="4" w:space="0" w:color="FCEDB5" w:themeColor="accent2" w:themeTint="99"/>
        </w:tcBorders>
      </w:tcPr>
    </w:tblStylePr>
    <w:tblStylePr w:type="swCell">
      <w:tblPr/>
      <w:tcPr>
        <w:tcBorders>
          <w:top w:val="single" w:sz="4" w:space="0" w:color="FCEDB5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6D44E7"/>
    <w:rPr>
      <w:color w:val="336F79" w:themeColor="accent3" w:themeShade="BF"/>
    </w:rPr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  <w:insideV w:val="single" w:sz="4" w:space="0" w:color="88C3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  <w:tblStylePr w:type="neCell">
      <w:tblPr/>
      <w:tcPr>
        <w:tcBorders>
          <w:bottom w:val="single" w:sz="4" w:space="0" w:color="88C3CD" w:themeColor="accent3" w:themeTint="99"/>
        </w:tcBorders>
      </w:tcPr>
    </w:tblStylePr>
    <w:tblStylePr w:type="nwCell">
      <w:tblPr/>
      <w:tcPr>
        <w:tcBorders>
          <w:bottom w:val="single" w:sz="4" w:space="0" w:color="88C3CD" w:themeColor="accent3" w:themeTint="99"/>
        </w:tcBorders>
      </w:tcPr>
    </w:tblStylePr>
    <w:tblStylePr w:type="seCell">
      <w:tblPr/>
      <w:tcPr>
        <w:tcBorders>
          <w:top w:val="single" w:sz="4" w:space="0" w:color="88C3CD" w:themeColor="accent3" w:themeTint="99"/>
        </w:tcBorders>
      </w:tcPr>
    </w:tblStylePr>
    <w:tblStylePr w:type="swCell">
      <w:tblPr/>
      <w:tcPr>
        <w:tcBorders>
          <w:top w:val="single" w:sz="4" w:space="0" w:color="88C3CD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6D44E7"/>
    <w:rPr>
      <w:color w:val="7F4160" w:themeColor="accent4" w:themeShade="BF"/>
    </w:rPr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  <w:insideV w:val="single" w:sz="4" w:space="0" w:color="CC9AB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  <w:tblStylePr w:type="neCell">
      <w:tblPr/>
      <w:tcPr>
        <w:tcBorders>
          <w:bottom w:val="single" w:sz="4" w:space="0" w:color="CC9AB3" w:themeColor="accent4" w:themeTint="99"/>
        </w:tcBorders>
      </w:tcPr>
    </w:tblStylePr>
    <w:tblStylePr w:type="nwCell">
      <w:tblPr/>
      <w:tcPr>
        <w:tcBorders>
          <w:bottom w:val="single" w:sz="4" w:space="0" w:color="CC9AB3" w:themeColor="accent4" w:themeTint="99"/>
        </w:tcBorders>
      </w:tcPr>
    </w:tblStylePr>
    <w:tblStylePr w:type="seCell">
      <w:tblPr/>
      <w:tcPr>
        <w:tcBorders>
          <w:top w:val="single" w:sz="4" w:space="0" w:color="CC9AB3" w:themeColor="accent4" w:themeTint="99"/>
        </w:tcBorders>
      </w:tcPr>
    </w:tblStylePr>
    <w:tblStylePr w:type="swCell">
      <w:tblPr/>
      <w:tcPr>
        <w:tcBorders>
          <w:top w:val="single" w:sz="4" w:space="0" w:color="CC9AB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6D44E7"/>
    <w:rPr>
      <w:color w:val="BA421E" w:themeColor="accent5" w:themeShade="BF"/>
    </w:rPr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  <w:insideV w:val="single" w:sz="4" w:space="0" w:color="ECA3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  <w:tblStylePr w:type="neCell">
      <w:tblPr/>
      <w:tcPr>
        <w:tcBorders>
          <w:bottom w:val="single" w:sz="4" w:space="0" w:color="ECA38D" w:themeColor="accent5" w:themeTint="99"/>
        </w:tcBorders>
      </w:tcPr>
    </w:tblStylePr>
    <w:tblStylePr w:type="nwCell">
      <w:tblPr/>
      <w:tcPr>
        <w:tcBorders>
          <w:bottom w:val="single" w:sz="4" w:space="0" w:color="ECA38D" w:themeColor="accent5" w:themeTint="99"/>
        </w:tcBorders>
      </w:tcPr>
    </w:tblStylePr>
    <w:tblStylePr w:type="seCell">
      <w:tblPr/>
      <w:tcPr>
        <w:tcBorders>
          <w:top w:val="single" w:sz="4" w:space="0" w:color="ECA38D" w:themeColor="accent5" w:themeTint="99"/>
        </w:tcBorders>
      </w:tcPr>
    </w:tblStylePr>
    <w:tblStylePr w:type="swCell">
      <w:tblPr/>
      <w:tcPr>
        <w:tcBorders>
          <w:top w:val="single" w:sz="4" w:space="0" w:color="ECA3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6D44E7"/>
    <w:rPr>
      <w:color w:val="E8B807" w:themeColor="accent6" w:themeShade="BF"/>
    </w:rPr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  <w:insideV w:val="single" w:sz="4" w:space="0" w:color="FBE4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  <w:tblStylePr w:type="neCell">
      <w:tblPr/>
      <w:tcPr>
        <w:tcBorders>
          <w:bottom w:val="single" w:sz="4" w:space="0" w:color="FBE490" w:themeColor="accent6" w:themeTint="99"/>
        </w:tcBorders>
      </w:tcPr>
    </w:tblStylePr>
    <w:tblStylePr w:type="nwCell">
      <w:tblPr/>
      <w:tcPr>
        <w:tcBorders>
          <w:bottom w:val="single" w:sz="4" w:space="0" w:color="FBE490" w:themeColor="accent6" w:themeTint="99"/>
        </w:tcBorders>
      </w:tcPr>
    </w:tblStylePr>
    <w:tblStylePr w:type="seCell">
      <w:tblPr/>
      <w:tcPr>
        <w:tcBorders>
          <w:top w:val="single" w:sz="4" w:space="0" w:color="FBE490" w:themeColor="accent6" w:themeTint="99"/>
        </w:tcBorders>
      </w:tcPr>
    </w:tblStylePr>
    <w:tblStylePr w:type="swCell">
      <w:tblPr/>
      <w:tcPr>
        <w:tcBorders>
          <w:top w:val="single" w:sz="4" w:space="0" w:color="FBE490" w:themeColor="accent6" w:themeTint="99"/>
        </w:tcBorders>
      </w:tcPr>
    </w:tblStylePr>
  </w:style>
  <w:style w:type="character" w:styleId="afff6">
    <w:name w:val="Hashtag"/>
    <w:basedOn w:val="a3"/>
    <w:uiPriority w:val="99"/>
    <w:semiHidden/>
    <w:unhideWhenUsed/>
    <w:rsid w:val="006D44E7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6D44E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6D44E7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6D44E7"/>
    <w:rPr>
      <w:rFonts w:ascii="맑은 고딕" w:eastAsia="맑은 고딕" w:hAnsi="맑은 고딕" w:cs="Arial"/>
      <w:i/>
      <w:iCs/>
      <w:sz w:val="18"/>
      <w:szCs w:val="16"/>
      <w:lang w:bidi="en-US"/>
    </w:rPr>
  </w:style>
  <w:style w:type="character" w:styleId="HTML1">
    <w:name w:val="HTML Cite"/>
    <w:basedOn w:val="a3"/>
    <w:uiPriority w:val="99"/>
    <w:semiHidden/>
    <w:unhideWhenUsed/>
    <w:rsid w:val="006D44E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6D44E7"/>
    <w:rPr>
      <w:rFonts w:ascii="맑은 고딕" w:eastAsia="맑은 고딕" w:hAnsi="맑은 고딕" w:cs="Consolas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6D44E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6D44E7"/>
    <w:rPr>
      <w:rFonts w:ascii="맑은 고딕" w:eastAsia="맑은 고딕" w:hAnsi="맑은 고딕" w:cs="Consolas"/>
      <w:sz w:val="20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6D44E7"/>
    <w:rPr>
      <w:rFonts w:cs="Consolas"/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6D44E7"/>
    <w:rPr>
      <w:rFonts w:ascii="맑은 고딕" w:eastAsia="맑은 고딕" w:hAnsi="맑은 고딕" w:cs="Consolas"/>
      <w:sz w:val="20"/>
      <w:szCs w:val="20"/>
      <w:lang w:bidi="en-US"/>
    </w:rPr>
  </w:style>
  <w:style w:type="character" w:styleId="HTML6">
    <w:name w:val="HTML Sample"/>
    <w:basedOn w:val="a3"/>
    <w:uiPriority w:val="99"/>
    <w:semiHidden/>
    <w:unhideWhenUsed/>
    <w:rsid w:val="006D44E7"/>
    <w:rPr>
      <w:rFonts w:ascii="맑은 고딕" w:eastAsia="맑은 고딕" w:hAnsi="맑은 고딕" w:cs="Consolas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6D44E7"/>
    <w:rPr>
      <w:rFonts w:ascii="맑은 고딕" w:eastAsia="맑은 고딕" w:hAnsi="맑은 고딕" w:cs="Consolas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6D44E7"/>
    <w:rPr>
      <w:rFonts w:ascii="맑은 고딕" w:eastAsia="맑은 고딕" w:hAnsi="맑은 고딕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6D44E7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6D44E7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6D44E7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6D44E7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6D44E7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6D44E7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6D44E7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6D44E7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6D44E7"/>
    <w:pPr>
      <w:ind w:left="1620" w:hanging="180"/>
    </w:pPr>
  </w:style>
  <w:style w:type="paragraph" w:styleId="afff7">
    <w:name w:val="index heading"/>
    <w:basedOn w:val="a2"/>
    <w:next w:val="12"/>
    <w:uiPriority w:val="99"/>
    <w:semiHidden/>
    <w:unhideWhenUsed/>
    <w:rsid w:val="006D44E7"/>
    <w:rPr>
      <w:rFonts w:cstheme="majorBidi"/>
      <w:b/>
      <w:bCs/>
    </w:rPr>
  </w:style>
  <w:style w:type="character" w:styleId="afff8">
    <w:name w:val="Intense Emphasis"/>
    <w:basedOn w:val="a3"/>
    <w:uiPriority w:val="21"/>
    <w:semiHidden/>
    <w:qFormat/>
    <w:rsid w:val="006D44E7"/>
    <w:rPr>
      <w:rFonts w:ascii="맑은 고딕" w:eastAsia="맑은 고딕" w:hAnsi="맑은 고딕"/>
      <w:i/>
      <w:iCs/>
      <w:color w:val="A9D4DB" w:themeColor="accent1"/>
    </w:rPr>
  </w:style>
  <w:style w:type="paragraph" w:styleId="afff9">
    <w:name w:val="Intense Quote"/>
    <w:basedOn w:val="a2"/>
    <w:next w:val="a2"/>
    <w:link w:val="Charf"/>
    <w:uiPriority w:val="30"/>
    <w:semiHidden/>
    <w:qFormat/>
    <w:rsid w:val="006D44E7"/>
    <w:pPr>
      <w:pBdr>
        <w:top w:val="single" w:sz="4" w:space="10" w:color="A9D4DB" w:themeColor="accent1"/>
        <w:bottom w:val="single" w:sz="4" w:space="10" w:color="A9D4DB" w:themeColor="accent1"/>
      </w:pBdr>
      <w:spacing w:before="360" w:after="360"/>
      <w:ind w:left="864" w:right="864"/>
      <w:jc w:val="center"/>
    </w:pPr>
    <w:rPr>
      <w:i/>
      <w:iCs/>
      <w:color w:val="A9D4DB" w:themeColor="accent1"/>
    </w:rPr>
  </w:style>
  <w:style w:type="character" w:customStyle="1" w:styleId="Charf">
    <w:name w:val="강한 인용 Char"/>
    <w:basedOn w:val="a3"/>
    <w:link w:val="afff9"/>
    <w:uiPriority w:val="30"/>
    <w:semiHidden/>
    <w:rsid w:val="006D44E7"/>
    <w:rPr>
      <w:rFonts w:ascii="맑은 고딕" w:eastAsia="맑은 고딕" w:hAnsi="맑은 고딕" w:cs="Arial"/>
      <w:i/>
      <w:iCs/>
      <w:color w:val="A9D4DB" w:themeColor="accent1"/>
      <w:sz w:val="18"/>
      <w:szCs w:val="16"/>
      <w:lang w:bidi="en-US"/>
    </w:rPr>
  </w:style>
  <w:style w:type="character" w:styleId="afffa">
    <w:name w:val="Intense Reference"/>
    <w:basedOn w:val="a3"/>
    <w:uiPriority w:val="32"/>
    <w:semiHidden/>
    <w:qFormat/>
    <w:rsid w:val="006D44E7"/>
    <w:rPr>
      <w:rFonts w:ascii="맑은 고딕" w:eastAsia="맑은 고딕" w:hAnsi="맑은 고딕"/>
      <w:b/>
      <w:bCs/>
      <w:smallCaps/>
      <w:color w:val="A9D4DB" w:themeColor="accent1"/>
      <w:spacing w:val="5"/>
    </w:rPr>
  </w:style>
  <w:style w:type="table" w:styleId="afffb">
    <w:name w:val="Light Grid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A9D4DB" w:themeColor="accent1"/>
        <w:left w:val="single" w:sz="8" w:space="0" w:color="A9D4DB" w:themeColor="accent1"/>
        <w:bottom w:val="single" w:sz="8" w:space="0" w:color="A9D4DB" w:themeColor="accent1"/>
        <w:right w:val="single" w:sz="8" w:space="0" w:color="A9D4DB" w:themeColor="accent1"/>
        <w:insideH w:val="single" w:sz="8" w:space="0" w:color="A9D4DB" w:themeColor="accent1"/>
        <w:insideV w:val="single" w:sz="8" w:space="0" w:color="A9D4D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18" w:space="0" w:color="A9D4DB" w:themeColor="accent1"/>
          <w:right w:val="single" w:sz="8" w:space="0" w:color="A9D4DB" w:themeColor="accent1"/>
          <w:insideH w:val="nil"/>
          <w:insideV w:val="single" w:sz="8" w:space="0" w:color="A9D4D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  <w:insideH w:val="nil"/>
          <w:insideV w:val="single" w:sz="8" w:space="0" w:color="A9D4D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</w:tcPr>
    </w:tblStylePr>
    <w:tblStylePr w:type="band1Vert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  <w:shd w:val="clear" w:color="auto" w:fill="E9F4F6" w:themeFill="accent1" w:themeFillTint="3F"/>
      </w:tcPr>
    </w:tblStylePr>
    <w:tblStylePr w:type="band1Horz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  <w:insideV w:val="single" w:sz="8" w:space="0" w:color="A9D4DB" w:themeColor="accent1"/>
        </w:tcBorders>
        <w:shd w:val="clear" w:color="auto" w:fill="E9F4F6" w:themeFill="accent1" w:themeFillTint="3F"/>
      </w:tcPr>
    </w:tblStylePr>
    <w:tblStylePr w:type="band2Horz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  <w:insideV w:val="single" w:sz="8" w:space="0" w:color="A9D4DB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FBE284" w:themeColor="accent2"/>
        <w:left w:val="single" w:sz="8" w:space="0" w:color="FBE284" w:themeColor="accent2"/>
        <w:bottom w:val="single" w:sz="8" w:space="0" w:color="FBE284" w:themeColor="accent2"/>
        <w:right w:val="single" w:sz="8" w:space="0" w:color="FBE284" w:themeColor="accent2"/>
        <w:insideH w:val="single" w:sz="8" w:space="0" w:color="FBE284" w:themeColor="accent2"/>
        <w:insideV w:val="single" w:sz="8" w:space="0" w:color="FBE28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18" w:space="0" w:color="FBE284" w:themeColor="accent2"/>
          <w:right w:val="single" w:sz="8" w:space="0" w:color="FBE284" w:themeColor="accent2"/>
          <w:insideH w:val="nil"/>
          <w:insideV w:val="single" w:sz="8" w:space="0" w:color="FBE28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  <w:insideH w:val="nil"/>
          <w:insideV w:val="single" w:sz="8" w:space="0" w:color="FBE28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</w:tcPr>
    </w:tblStylePr>
    <w:tblStylePr w:type="band1Vert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  <w:shd w:val="clear" w:color="auto" w:fill="FEF7E0" w:themeFill="accent2" w:themeFillTint="3F"/>
      </w:tcPr>
    </w:tblStylePr>
    <w:tblStylePr w:type="band1Horz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  <w:insideV w:val="single" w:sz="8" w:space="0" w:color="FBE284" w:themeColor="accent2"/>
        </w:tcBorders>
        <w:shd w:val="clear" w:color="auto" w:fill="FEF7E0" w:themeFill="accent2" w:themeFillTint="3F"/>
      </w:tcPr>
    </w:tblStylePr>
    <w:tblStylePr w:type="band2Horz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  <w:insideV w:val="single" w:sz="8" w:space="0" w:color="FBE284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4495A2" w:themeColor="accent3"/>
        <w:left w:val="single" w:sz="8" w:space="0" w:color="4495A2" w:themeColor="accent3"/>
        <w:bottom w:val="single" w:sz="8" w:space="0" w:color="4495A2" w:themeColor="accent3"/>
        <w:right w:val="single" w:sz="8" w:space="0" w:color="4495A2" w:themeColor="accent3"/>
        <w:insideH w:val="single" w:sz="8" w:space="0" w:color="4495A2" w:themeColor="accent3"/>
        <w:insideV w:val="single" w:sz="8" w:space="0" w:color="4495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18" w:space="0" w:color="4495A2" w:themeColor="accent3"/>
          <w:right w:val="single" w:sz="8" w:space="0" w:color="4495A2" w:themeColor="accent3"/>
          <w:insideH w:val="nil"/>
          <w:insideV w:val="single" w:sz="8" w:space="0" w:color="4495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  <w:insideH w:val="nil"/>
          <w:insideV w:val="single" w:sz="8" w:space="0" w:color="4495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</w:tcPr>
    </w:tblStylePr>
    <w:tblStylePr w:type="band1Vert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  <w:shd w:val="clear" w:color="auto" w:fill="CEE6EA" w:themeFill="accent3" w:themeFillTint="3F"/>
      </w:tcPr>
    </w:tblStylePr>
    <w:tblStylePr w:type="band1Horz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  <w:insideV w:val="single" w:sz="8" w:space="0" w:color="4495A2" w:themeColor="accent3"/>
        </w:tcBorders>
        <w:shd w:val="clear" w:color="auto" w:fill="CEE6EA" w:themeFill="accent3" w:themeFillTint="3F"/>
      </w:tcPr>
    </w:tblStylePr>
    <w:tblStylePr w:type="band2Horz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  <w:insideV w:val="single" w:sz="8" w:space="0" w:color="4495A2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AA5881" w:themeColor="accent4"/>
        <w:left w:val="single" w:sz="8" w:space="0" w:color="AA5881" w:themeColor="accent4"/>
        <w:bottom w:val="single" w:sz="8" w:space="0" w:color="AA5881" w:themeColor="accent4"/>
        <w:right w:val="single" w:sz="8" w:space="0" w:color="AA5881" w:themeColor="accent4"/>
        <w:insideH w:val="single" w:sz="8" w:space="0" w:color="AA5881" w:themeColor="accent4"/>
        <w:insideV w:val="single" w:sz="8" w:space="0" w:color="AA588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18" w:space="0" w:color="AA5881" w:themeColor="accent4"/>
          <w:right w:val="single" w:sz="8" w:space="0" w:color="AA5881" w:themeColor="accent4"/>
          <w:insideH w:val="nil"/>
          <w:insideV w:val="single" w:sz="8" w:space="0" w:color="AA588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  <w:insideH w:val="nil"/>
          <w:insideV w:val="single" w:sz="8" w:space="0" w:color="AA588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</w:tcPr>
    </w:tblStylePr>
    <w:tblStylePr w:type="band1Vert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  <w:shd w:val="clear" w:color="auto" w:fill="EAD5DF" w:themeFill="accent4" w:themeFillTint="3F"/>
      </w:tcPr>
    </w:tblStylePr>
    <w:tblStylePr w:type="band1Horz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  <w:insideV w:val="single" w:sz="8" w:space="0" w:color="AA5881" w:themeColor="accent4"/>
        </w:tcBorders>
        <w:shd w:val="clear" w:color="auto" w:fill="EAD5DF" w:themeFill="accent4" w:themeFillTint="3F"/>
      </w:tcPr>
    </w:tblStylePr>
    <w:tblStylePr w:type="band2Horz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  <w:insideV w:val="single" w:sz="8" w:space="0" w:color="AA5881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E06742" w:themeColor="accent5"/>
        <w:left w:val="single" w:sz="8" w:space="0" w:color="E06742" w:themeColor="accent5"/>
        <w:bottom w:val="single" w:sz="8" w:space="0" w:color="E06742" w:themeColor="accent5"/>
        <w:right w:val="single" w:sz="8" w:space="0" w:color="E06742" w:themeColor="accent5"/>
        <w:insideH w:val="single" w:sz="8" w:space="0" w:color="E06742" w:themeColor="accent5"/>
        <w:insideV w:val="single" w:sz="8" w:space="0" w:color="E067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18" w:space="0" w:color="E06742" w:themeColor="accent5"/>
          <w:right w:val="single" w:sz="8" w:space="0" w:color="E06742" w:themeColor="accent5"/>
          <w:insideH w:val="nil"/>
          <w:insideV w:val="single" w:sz="8" w:space="0" w:color="E067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  <w:insideH w:val="nil"/>
          <w:insideV w:val="single" w:sz="8" w:space="0" w:color="E067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</w:tcPr>
    </w:tblStylePr>
    <w:tblStylePr w:type="band1Vert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  <w:shd w:val="clear" w:color="auto" w:fill="F7D9D0" w:themeFill="accent5" w:themeFillTint="3F"/>
      </w:tcPr>
    </w:tblStylePr>
    <w:tblStylePr w:type="band1Horz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  <w:insideV w:val="single" w:sz="8" w:space="0" w:color="E06742" w:themeColor="accent5"/>
        </w:tcBorders>
        <w:shd w:val="clear" w:color="auto" w:fill="F7D9D0" w:themeFill="accent5" w:themeFillTint="3F"/>
      </w:tcPr>
    </w:tblStylePr>
    <w:tblStylePr w:type="band2Horz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  <w:insideV w:val="single" w:sz="8" w:space="0" w:color="E06742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6D44E7"/>
    <w:tblPr>
      <w:tblStyleRowBandSize w:val="1"/>
      <w:tblStyleColBandSize w:val="1"/>
      <w:tblBorders>
        <w:top w:val="single" w:sz="8" w:space="0" w:color="F9D448" w:themeColor="accent6"/>
        <w:left w:val="single" w:sz="8" w:space="0" w:color="F9D448" w:themeColor="accent6"/>
        <w:bottom w:val="single" w:sz="8" w:space="0" w:color="F9D448" w:themeColor="accent6"/>
        <w:right w:val="single" w:sz="8" w:space="0" w:color="F9D448" w:themeColor="accent6"/>
        <w:insideH w:val="single" w:sz="8" w:space="0" w:color="F9D448" w:themeColor="accent6"/>
        <w:insideV w:val="single" w:sz="8" w:space="0" w:color="F9D4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18" w:space="0" w:color="F9D448" w:themeColor="accent6"/>
          <w:right w:val="single" w:sz="8" w:space="0" w:color="F9D448" w:themeColor="accent6"/>
          <w:insideH w:val="nil"/>
          <w:insideV w:val="single" w:sz="8" w:space="0" w:color="F9D4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  <w:insideH w:val="nil"/>
          <w:insideV w:val="single" w:sz="8" w:space="0" w:color="F9D4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</w:tcPr>
    </w:tblStylePr>
    <w:tblStylePr w:type="band1Vert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  <w:shd w:val="clear" w:color="auto" w:fill="FDF4D1" w:themeFill="accent6" w:themeFillTint="3F"/>
      </w:tcPr>
    </w:tblStylePr>
    <w:tblStylePr w:type="band1Horz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  <w:insideV w:val="single" w:sz="8" w:space="0" w:color="F9D448" w:themeColor="accent6"/>
        </w:tcBorders>
        <w:shd w:val="clear" w:color="auto" w:fill="FDF4D1" w:themeFill="accent6" w:themeFillTint="3F"/>
      </w:tcPr>
    </w:tblStylePr>
    <w:tblStylePr w:type="band2Horz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  <w:insideV w:val="single" w:sz="8" w:space="0" w:color="F9D448" w:themeColor="accent6"/>
        </w:tcBorders>
      </w:tcPr>
    </w:tblStylePr>
  </w:style>
  <w:style w:type="table" w:styleId="afffc">
    <w:name w:val="Light List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A9D4DB" w:themeColor="accent1"/>
        <w:left w:val="single" w:sz="8" w:space="0" w:color="A9D4DB" w:themeColor="accent1"/>
        <w:bottom w:val="single" w:sz="8" w:space="0" w:color="A9D4DB" w:themeColor="accent1"/>
        <w:right w:val="single" w:sz="8" w:space="0" w:color="A9D4D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9D4D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</w:tcPr>
    </w:tblStylePr>
    <w:tblStylePr w:type="band1Horz">
      <w:tblPr/>
      <w:tcPr>
        <w:tcBorders>
          <w:top w:val="single" w:sz="8" w:space="0" w:color="A9D4DB" w:themeColor="accent1"/>
          <w:left w:val="single" w:sz="8" w:space="0" w:color="A9D4DB" w:themeColor="accent1"/>
          <w:bottom w:val="single" w:sz="8" w:space="0" w:color="A9D4DB" w:themeColor="accent1"/>
          <w:right w:val="single" w:sz="8" w:space="0" w:color="A9D4DB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FBE284" w:themeColor="accent2"/>
        <w:left w:val="single" w:sz="8" w:space="0" w:color="FBE284" w:themeColor="accent2"/>
        <w:bottom w:val="single" w:sz="8" w:space="0" w:color="FBE284" w:themeColor="accent2"/>
        <w:right w:val="single" w:sz="8" w:space="0" w:color="FBE28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28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</w:tcPr>
    </w:tblStylePr>
    <w:tblStylePr w:type="band1Horz">
      <w:tblPr/>
      <w:tcPr>
        <w:tcBorders>
          <w:top w:val="single" w:sz="8" w:space="0" w:color="FBE284" w:themeColor="accent2"/>
          <w:left w:val="single" w:sz="8" w:space="0" w:color="FBE284" w:themeColor="accent2"/>
          <w:bottom w:val="single" w:sz="8" w:space="0" w:color="FBE284" w:themeColor="accent2"/>
          <w:right w:val="single" w:sz="8" w:space="0" w:color="FBE284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4495A2" w:themeColor="accent3"/>
        <w:left w:val="single" w:sz="8" w:space="0" w:color="4495A2" w:themeColor="accent3"/>
        <w:bottom w:val="single" w:sz="8" w:space="0" w:color="4495A2" w:themeColor="accent3"/>
        <w:right w:val="single" w:sz="8" w:space="0" w:color="4495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95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</w:tcPr>
    </w:tblStylePr>
    <w:tblStylePr w:type="band1Horz">
      <w:tblPr/>
      <w:tcPr>
        <w:tcBorders>
          <w:top w:val="single" w:sz="8" w:space="0" w:color="4495A2" w:themeColor="accent3"/>
          <w:left w:val="single" w:sz="8" w:space="0" w:color="4495A2" w:themeColor="accent3"/>
          <w:bottom w:val="single" w:sz="8" w:space="0" w:color="4495A2" w:themeColor="accent3"/>
          <w:right w:val="single" w:sz="8" w:space="0" w:color="4495A2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AA5881" w:themeColor="accent4"/>
        <w:left w:val="single" w:sz="8" w:space="0" w:color="AA5881" w:themeColor="accent4"/>
        <w:bottom w:val="single" w:sz="8" w:space="0" w:color="AA5881" w:themeColor="accent4"/>
        <w:right w:val="single" w:sz="8" w:space="0" w:color="AA588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588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</w:tcPr>
    </w:tblStylePr>
    <w:tblStylePr w:type="band1Horz">
      <w:tblPr/>
      <w:tcPr>
        <w:tcBorders>
          <w:top w:val="single" w:sz="8" w:space="0" w:color="AA5881" w:themeColor="accent4"/>
          <w:left w:val="single" w:sz="8" w:space="0" w:color="AA5881" w:themeColor="accent4"/>
          <w:bottom w:val="single" w:sz="8" w:space="0" w:color="AA5881" w:themeColor="accent4"/>
          <w:right w:val="single" w:sz="8" w:space="0" w:color="AA5881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E06742" w:themeColor="accent5"/>
        <w:left w:val="single" w:sz="8" w:space="0" w:color="E06742" w:themeColor="accent5"/>
        <w:bottom w:val="single" w:sz="8" w:space="0" w:color="E06742" w:themeColor="accent5"/>
        <w:right w:val="single" w:sz="8" w:space="0" w:color="E067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67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</w:tcPr>
    </w:tblStylePr>
    <w:tblStylePr w:type="band1Horz">
      <w:tblPr/>
      <w:tcPr>
        <w:tcBorders>
          <w:top w:val="single" w:sz="8" w:space="0" w:color="E06742" w:themeColor="accent5"/>
          <w:left w:val="single" w:sz="8" w:space="0" w:color="E06742" w:themeColor="accent5"/>
          <w:bottom w:val="single" w:sz="8" w:space="0" w:color="E06742" w:themeColor="accent5"/>
          <w:right w:val="single" w:sz="8" w:space="0" w:color="E06742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6D44E7"/>
    <w:tblPr>
      <w:tblStyleRowBandSize w:val="1"/>
      <w:tblStyleColBandSize w:val="1"/>
      <w:tblBorders>
        <w:top w:val="single" w:sz="8" w:space="0" w:color="F9D448" w:themeColor="accent6"/>
        <w:left w:val="single" w:sz="8" w:space="0" w:color="F9D448" w:themeColor="accent6"/>
        <w:bottom w:val="single" w:sz="8" w:space="0" w:color="F9D448" w:themeColor="accent6"/>
        <w:right w:val="single" w:sz="8" w:space="0" w:color="F9D4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D4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</w:tcPr>
    </w:tblStylePr>
    <w:tblStylePr w:type="band1Horz">
      <w:tblPr/>
      <w:tcPr>
        <w:tcBorders>
          <w:top w:val="single" w:sz="8" w:space="0" w:color="F9D448" w:themeColor="accent6"/>
          <w:left w:val="single" w:sz="8" w:space="0" w:color="F9D448" w:themeColor="accent6"/>
          <w:bottom w:val="single" w:sz="8" w:space="0" w:color="F9D448" w:themeColor="accent6"/>
          <w:right w:val="single" w:sz="8" w:space="0" w:color="F9D448" w:themeColor="accent6"/>
        </w:tcBorders>
      </w:tcPr>
    </w:tblStylePr>
  </w:style>
  <w:style w:type="table" w:styleId="afffd">
    <w:name w:val="Light Shading"/>
    <w:basedOn w:val="a4"/>
    <w:uiPriority w:val="60"/>
    <w:semiHidden/>
    <w:unhideWhenUsed/>
    <w:rsid w:val="006D44E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6D44E7"/>
    <w:rPr>
      <w:color w:val="64B1BE" w:themeColor="accent1" w:themeShade="BF"/>
    </w:rPr>
    <w:tblPr>
      <w:tblStyleRowBandSize w:val="1"/>
      <w:tblStyleColBandSize w:val="1"/>
      <w:tblBorders>
        <w:top w:val="single" w:sz="8" w:space="0" w:color="A9D4DB" w:themeColor="accent1"/>
        <w:bottom w:val="single" w:sz="8" w:space="0" w:color="A9D4D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D4DB" w:themeColor="accent1"/>
          <w:left w:val="nil"/>
          <w:bottom w:val="single" w:sz="8" w:space="0" w:color="A9D4D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D4DB" w:themeColor="accent1"/>
          <w:left w:val="nil"/>
          <w:bottom w:val="single" w:sz="8" w:space="0" w:color="A9D4D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4F6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6D44E7"/>
    <w:rPr>
      <w:color w:val="F8CB26" w:themeColor="accent2" w:themeShade="BF"/>
    </w:rPr>
    <w:tblPr>
      <w:tblStyleRowBandSize w:val="1"/>
      <w:tblStyleColBandSize w:val="1"/>
      <w:tblBorders>
        <w:top w:val="single" w:sz="8" w:space="0" w:color="FBE284" w:themeColor="accent2"/>
        <w:bottom w:val="single" w:sz="8" w:space="0" w:color="FBE28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284" w:themeColor="accent2"/>
          <w:left w:val="nil"/>
          <w:bottom w:val="single" w:sz="8" w:space="0" w:color="FBE28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284" w:themeColor="accent2"/>
          <w:left w:val="nil"/>
          <w:bottom w:val="single" w:sz="8" w:space="0" w:color="FBE28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7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7E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6D44E7"/>
    <w:rPr>
      <w:color w:val="336F79" w:themeColor="accent3" w:themeShade="BF"/>
    </w:rPr>
    <w:tblPr>
      <w:tblStyleRowBandSize w:val="1"/>
      <w:tblStyleColBandSize w:val="1"/>
      <w:tblBorders>
        <w:top w:val="single" w:sz="8" w:space="0" w:color="4495A2" w:themeColor="accent3"/>
        <w:bottom w:val="single" w:sz="8" w:space="0" w:color="4495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95A2" w:themeColor="accent3"/>
          <w:left w:val="nil"/>
          <w:bottom w:val="single" w:sz="8" w:space="0" w:color="4495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95A2" w:themeColor="accent3"/>
          <w:left w:val="nil"/>
          <w:bottom w:val="single" w:sz="8" w:space="0" w:color="4495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6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6EA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6D44E7"/>
    <w:rPr>
      <w:color w:val="7F4160" w:themeColor="accent4" w:themeShade="BF"/>
    </w:rPr>
    <w:tblPr>
      <w:tblStyleRowBandSize w:val="1"/>
      <w:tblStyleColBandSize w:val="1"/>
      <w:tblBorders>
        <w:top w:val="single" w:sz="8" w:space="0" w:color="AA5881" w:themeColor="accent4"/>
        <w:bottom w:val="single" w:sz="8" w:space="0" w:color="AA588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5881" w:themeColor="accent4"/>
          <w:left w:val="nil"/>
          <w:bottom w:val="single" w:sz="8" w:space="0" w:color="AA588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5881" w:themeColor="accent4"/>
          <w:left w:val="nil"/>
          <w:bottom w:val="single" w:sz="8" w:space="0" w:color="AA588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5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5DF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6D44E7"/>
    <w:rPr>
      <w:color w:val="BA421E" w:themeColor="accent5" w:themeShade="BF"/>
    </w:rPr>
    <w:tblPr>
      <w:tblStyleRowBandSize w:val="1"/>
      <w:tblStyleColBandSize w:val="1"/>
      <w:tblBorders>
        <w:top w:val="single" w:sz="8" w:space="0" w:color="E06742" w:themeColor="accent5"/>
        <w:bottom w:val="single" w:sz="8" w:space="0" w:color="E067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6742" w:themeColor="accent5"/>
          <w:left w:val="nil"/>
          <w:bottom w:val="single" w:sz="8" w:space="0" w:color="E067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6742" w:themeColor="accent5"/>
          <w:left w:val="nil"/>
          <w:bottom w:val="single" w:sz="8" w:space="0" w:color="E067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9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9D0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6D44E7"/>
    <w:rPr>
      <w:color w:val="E8B807" w:themeColor="accent6" w:themeShade="BF"/>
    </w:rPr>
    <w:tblPr>
      <w:tblStyleRowBandSize w:val="1"/>
      <w:tblStyleColBandSize w:val="1"/>
      <w:tblBorders>
        <w:top w:val="single" w:sz="8" w:space="0" w:color="F9D448" w:themeColor="accent6"/>
        <w:bottom w:val="single" w:sz="8" w:space="0" w:color="F9D4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448" w:themeColor="accent6"/>
          <w:left w:val="nil"/>
          <w:bottom w:val="single" w:sz="8" w:space="0" w:color="F9D4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D448" w:themeColor="accent6"/>
          <w:left w:val="nil"/>
          <w:bottom w:val="single" w:sz="8" w:space="0" w:color="F9D4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1" w:themeFill="accent6" w:themeFillTint="3F"/>
      </w:tcPr>
    </w:tblStylePr>
  </w:style>
  <w:style w:type="character" w:styleId="afffe">
    <w:name w:val="line number"/>
    <w:basedOn w:val="a3"/>
    <w:uiPriority w:val="99"/>
    <w:semiHidden/>
    <w:unhideWhenUsed/>
    <w:rsid w:val="006D44E7"/>
    <w:rPr>
      <w:rFonts w:ascii="맑은 고딕" w:eastAsia="맑은 고딕" w:hAnsi="맑은 고딕"/>
    </w:rPr>
  </w:style>
  <w:style w:type="paragraph" w:styleId="affff">
    <w:name w:val="List"/>
    <w:basedOn w:val="a2"/>
    <w:uiPriority w:val="99"/>
    <w:semiHidden/>
    <w:unhideWhenUsed/>
    <w:rsid w:val="006D44E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6D44E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6D44E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6D44E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6D44E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6D44E7"/>
    <w:pPr>
      <w:numPr>
        <w:numId w:val="10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6D44E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6D44E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6D44E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6D44E7"/>
    <w:pPr>
      <w:numPr>
        <w:numId w:val="14"/>
      </w:numPr>
      <w:contextualSpacing/>
    </w:pPr>
  </w:style>
  <w:style w:type="paragraph" w:styleId="affff0">
    <w:name w:val="List Continue"/>
    <w:basedOn w:val="a2"/>
    <w:uiPriority w:val="99"/>
    <w:semiHidden/>
    <w:unhideWhenUsed/>
    <w:rsid w:val="006D44E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6D44E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6D44E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6D44E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6D44E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6D44E7"/>
    <w:pPr>
      <w:numPr>
        <w:numId w:val="15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6D44E7"/>
    <w:pPr>
      <w:numPr>
        <w:numId w:val="1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6D44E7"/>
    <w:pPr>
      <w:numPr>
        <w:numId w:val="17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6D44E7"/>
    <w:pPr>
      <w:numPr>
        <w:numId w:val="18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6D44E7"/>
    <w:pPr>
      <w:numPr>
        <w:numId w:val="19"/>
      </w:numPr>
      <w:contextualSpacing/>
    </w:pPr>
  </w:style>
  <w:style w:type="table" w:styleId="13">
    <w:name w:val="List Table 1 Light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BE5E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BE5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1-20">
    <w:name w:val="List Table 1 Light Accent 2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DB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D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1-30">
    <w:name w:val="List Table 1 Light Accent 3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3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3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1-40">
    <w:name w:val="List Table 1 Light Accent 4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9AB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9AB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1-50">
    <w:name w:val="List Table 1 Light Accent 5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A3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A3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1-60">
    <w:name w:val="List Table 1 Light Accent 6"/>
    <w:basedOn w:val="a4"/>
    <w:uiPriority w:val="46"/>
    <w:rsid w:val="006D44E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E4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E4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29">
    <w:name w:val="List Table 2"/>
    <w:basedOn w:val="a4"/>
    <w:uiPriority w:val="47"/>
    <w:rsid w:val="006D44E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6D44E7"/>
    <w:tblPr>
      <w:tblStyleRowBandSize w:val="1"/>
      <w:tblStyleColBandSize w:val="1"/>
      <w:tblBorders>
        <w:top w:val="single" w:sz="4" w:space="0" w:color="CBE5E9" w:themeColor="accent1" w:themeTint="99"/>
        <w:bottom w:val="single" w:sz="4" w:space="0" w:color="CBE5E9" w:themeColor="accent1" w:themeTint="99"/>
        <w:insideH w:val="single" w:sz="4" w:space="0" w:color="CBE5E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2-20">
    <w:name w:val="List Table 2 Accent 2"/>
    <w:basedOn w:val="a4"/>
    <w:uiPriority w:val="47"/>
    <w:rsid w:val="006D44E7"/>
    <w:tblPr>
      <w:tblStyleRowBandSize w:val="1"/>
      <w:tblStyleColBandSize w:val="1"/>
      <w:tblBorders>
        <w:top w:val="single" w:sz="4" w:space="0" w:color="FCEDB5" w:themeColor="accent2" w:themeTint="99"/>
        <w:bottom w:val="single" w:sz="4" w:space="0" w:color="FCEDB5" w:themeColor="accent2" w:themeTint="99"/>
        <w:insideH w:val="single" w:sz="4" w:space="0" w:color="FCEDB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2-30">
    <w:name w:val="List Table 2 Accent 3"/>
    <w:basedOn w:val="a4"/>
    <w:uiPriority w:val="47"/>
    <w:rsid w:val="006D44E7"/>
    <w:tblPr>
      <w:tblStyleRowBandSize w:val="1"/>
      <w:tblStyleColBandSize w:val="1"/>
      <w:tblBorders>
        <w:top w:val="single" w:sz="4" w:space="0" w:color="88C3CD" w:themeColor="accent3" w:themeTint="99"/>
        <w:bottom w:val="single" w:sz="4" w:space="0" w:color="88C3CD" w:themeColor="accent3" w:themeTint="99"/>
        <w:insideH w:val="single" w:sz="4" w:space="0" w:color="88C3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2-40">
    <w:name w:val="List Table 2 Accent 4"/>
    <w:basedOn w:val="a4"/>
    <w:uiPriority w:val="47"/>
    <w:rsid w:val="006D44E7"/>
    <w:tblPr>
      <w:tblStyleRowBandSize w:val="1"/>
      <w:tblStyleColBandSize w:val="1"/>
      <w:tblBorders>
        <w:top w:val="single" w:sz="4" w:space="0" w:color="CC9AB3" w:themeColor="accent4" w:themeTint="99"/>
        <w:bottom w:val="single" w:sz="4" w:space="0" w:color="CC9AB3" w:themeColor="accent4" w:themeTint="99"/>
        <w:insideH w:val="single" w:sz="4" w:space="0" w:color="CC9AB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2-50">
    <w:name w:val="List Table 2 Accent 5"/>
    <w:basedOn w:val="a4"/>
    <w:uiPriority w:val="47"/>
    <w:rsid w:val="006D44E7"/>
    <w:tblPr>
      <w:tblStyleRowBandSize w:val="1"/>
      <w:tblStyleColBandSize w:val="1"/>
      <w:tblBorders>
        <w:top w:val="single" w:sz="4" w:space="0" w:color="ECA38D" w:themeColor="accent5" w:themeTint="99"/>
        <w:bottom w:val="single" w:sz="4" w:space="0" w:color="ECA38D" w:themeColor="accent5" w:themeTint="99"/>
        <w:insideH w:val="single" w:sz="4" w:space="0" w:color="ECA3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2-60">
    <w:name w:val="List Table 2 Accent 6"/>
    <w:basedOn w:val="a4"/>
    <w:uiPriority w:val="47"/>
    <w:rsid w:val="006D44E7"/>
    <w:tblPr>
      <w:tblStyleRowBandSize w:val="1"/>
      <w:tblStyleColBandSize w:val="1"/>
      <w:tblBorders>
        <w:top w:val="single" w:sz="4" w:space="0" w:color="FBE490" w:themeColor="accent6" w:themeTint="99"/>
        <w:bottom w:val="single" w:sz="4" w:space="0" w:color="FBE490" w:themeColor="accent6" w:themeTint="99"/>
        <w:insideH w:val="single" w:sz="4" w:space="0" w:color="FBE4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38">
    <w:name w:val="List Table 3"/>
    <w:basedOn w:val="a4"/>
    <w:uiPriority w:val="48"/>
    <w:rsid w:val="006D44E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6D44E7"/>
    <w:tblPr>
      <w:tblStyleRowBandSize w:val="1"/>
      <w:tblStyleColBandSize w:val="1"/>
      <w:tblBorders>
        <w:top w:val="single" w:sz="4" w:space="0" w:color="A9D4DB" w:themeColor="accent1"/>
        <w:left w:val="single" w:sz="4" w:space="0" w:color="A9D4DB" w:themeColor="accent1"/>
        <w:bottom w:val="single" w:sz="4" w:space="0" w:color="A9D4DB" w:themeColor="accent1"/>
        <w:right w:val="single" w:sz="4" w:space="0" w:color="A9D4D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9D4DB" w:themeFill="accent1"/>
      </w:tcPr>
    </w:tblStylePr>
    <w:tblStylePr w:type="lastRow">
      <w:rPr>
        <w:b/>
        <w:bCs/>
      </w:rPr>
      <w:tblPr/>
      <w:tcPr>
        <w:tcBorders>
          <w:top w:val="double" w:sz="4" w:space="0" w:color="A9D4D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9D4DB" w:themeColor="accent1"/>
          <w:right w:val="single" w:sz="4" w:space="0" w:color="A9D4DB" w:themeColor="accent1"/>
        </w:tcBorders>
      </w:tcPr>
    </w:tblStylePr>
    <w:tblStylePr w:type="band1Horz">
      <w:tblPr/>
      <w:tcPr>
        <w:tcBorders>
          <w:top w:val="single" w:sz="4" w:space="0" w:color="A9D4DB" w:themeColor="accent1"/>
          <w:bottom w:val="single" w:sz="4" w:space="0" w:color="A9D4D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9D4DB" w:themeColor="accent1"/>
          <w:left w:val="nil"/>
        </w:tcBorders>
      </w:tcPr>
    </w:tblStylePr>
    <w:tblStylePr w:type="swCell">
      <w:tblPr/>
      <w:tcPr>
        <w:tcBorders>
          <w:top w:val="double" w:sz="4" w:space="0" w:color="A9D4DB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6D44E7"/>
    <w:tblPr>
      <w:tblStyleRowBandSize w:val="1"/>
      <w:tblStyleColBandSize w:val="1"/>
      <w:tblBorders>
        <w:top w:val="single" w:sz="4" w:space="0" w:color="FBE284" w:themeColor="accent2"/>
        <w:left w:val="single" w:sz="4" w:space="0" w:color="FBE284" w:themeColor="accent2"/>
        <w:bottom w:val="single" w:sz="4" w:space="0" w:color="FBE284" w:themeColor="accent2"/>
        <w:right w:val="single" w:sz="4" w:space="0" w:color="FBE28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284" w:themeFill="accent2"/>
      </w:tcPr>
    </w:tblStylePr>
    <w:tblStylePr w:type="lastRow">
      <w:rPr>
        <w:b/>
        <w:bCs/>
      </w:rPr>
      <w:tblPr/>
      <w:tcPr>
        <w:tcBorders>
          <w:top w:val="double" w:sz="4" w:space="0" w:color="FBE28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284" w:themeColor="accent2"/>
          <w:right w:val="single" w:sz="4" w:space="0" w:color="FBE284" w:themeColor="accent2"/>
        </w:tcBorders>
      </w:tcPr>
    </w:tblStylePr>
    <w:tblStylePr w:type="band1Horz">
      <w:tblPr/>
      <w:tcPr>
        <w:tcBorders>
          <w:top w:val="single" w:sz="4" w:space="0" w:color="FBE284" w:themeColor="accent2"/>
          <w:bottom w:val="single" w:sz="4" w:space="0" w:color="FBE28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284" w:themeColor="accent2"/>
          <w:left w:val="nil"/>
        </w:tcBorders>
      </w:tcPr>
    </w:tblStylePr>
    <w:tblStylePr w:type="swCell">
      <w:tblPr/>
      <w:tcPr>
        <w:tcBorders>
          <w:top w:val="double" w:sz="4" w:space="0" w:color="FBE284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6D44E7"/>
    <w:tblPr>
      <w:tblStyleRowBandSize w:val="1"/>
      <w:tblStyleColBandSize w:val="1"/>
      <w:tblBorders>
        <w:top w:val="single" w:sz="4" w:space="0" w:color="4495A2" w:themeColor="accent3"/>
        <w:left w:val="single" w:sz="4" w:space="0" w:color="4495A2" w:themeColor="accent3"/>
        <w:bottom w:val="single" w:sz="4" w:space="0" w:color="4495A2" w:themeColor="accent3"/>
        <w:right w:val="single" w:sz="4" w:space="0" w:color="4495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95A2" w:themeFill="accent3"/>
      </w:tcPr>
    </w:tblStylePr>
    <w:tblStylePr w:type="lastRow">
      <w:rPr>
        <w:b/>
        <w:bCs/>
      </w:rPr>
      <w:tblPr/>
      <w:tcPr>
        <w:tcBorders>
          <w:top w:val="double" w:sz="4" w:space="0" w:color="4495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95A2" w:themeColor="accent3"/>
          <w:right w:val="single" w:sz="4" w:space="0" w:color="4495A2" w:themeColor="accent3"/>
        </w:tcBorders>
      </w:tcPr>
    </w:tblStylePr>
    <w:tblStylePr w:type="band1Horz">
      <w:tblPr/>
      <w:tcPr>
        <w:tcBorders>
          <w:top w:val="single" w:sz="4" w:space="0" w:color="4495A2" w:themeColor="accent3"/>
          <w:bottom w:val="single" w:sz="4" w:space="0" w:color="4495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95A2" w:themeColor="accent3"/>
          <w:left w:val="nil"/>
        </w:tcBorders>
      </w:tcPr>
    </w:tblStylePr>
    <w:tblStylePr w:type="swCell">
      <w:tblPr/>
      <w:tcPr>
        <w:tcBorders>
          <w:top w:val="double" w:sz="4" w:space="0" w:color="4495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6D44E7"/>
    <w:tblPr>
      <w:tblStyleRowBandSize w:val="1"/>
      <w:tblStyleColBandSize w:val="1"/>
      <w:tblBorders>
        <w:top w:val="single" w:sz="4" w:space="0" w:color="AA5881" w:themeColor="accent4"/>
        <w:left w:val="single" w:sz="4" w:space="0" w:color="AA5881" w:themeColor="accent4"/>
        <w:bottom w:val="single" w:sz="4" w:space="0" w:color="AA5881" w:themeColor="accent4"/>
        <w:right w:val="single" w:sz="4" w:space="0" w:color="AA588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5881" w:themeFill="accent4"/>
      </w:tcPr>
    </w:tblStylePr>
    <w:tblStylePr w:type="lastRow">
      <w:rPr>
        <w:b/>
        <w:bCs/>
      </w:rPr>
      <w:tblPr/>
      <w:tcPr>
        <w:tcBorders>
          <w:top w:val="double" w:sz="4" w:space="0" w:color="AA588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5881" w:themeColor="accent4"/>
          <w:right w:val="single" w:sz="4" w:space="0" w:color="AA5881" w:themeColor="accent4"/>
        </w:tcBorders>
      </w:tcPr>
    </w:tblStylePr>
    <w:tblStylePr w:type="band1Horz">
      <w:tblPr/>
      <w:tcPr>
        <w:tcBorders>
          <w:top w:val="single" w:sz="4" w:space="0" w:color="AA5881" w:themeColor="accent4"/>
          <w:bottom w:val="single" w:sz="4" w:space="0" w:color="AA588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5881" w:themeColor="accent4"/>
          <w:left w:val="nil"/>
        </w:tcBorders>
      </w:tcPr>
    </w:tblStylePr>
    <w:tblStylePr w:type="swCell">
      <w:tblPr/>
      <w:tcPr>
        <w:tcBorders>
          <w:top w:val="double" w:sz="4" w:space="0" w:color="AA5881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6D44E7"/>
    <w:tblPr>
      <w:tblStyleRowBandSize w:val="1"/>
      <w:tblStyleColBandSize w:val="1"/>
      <w:tblBorders>
        <w:top w:val="single" w:sz="4" w:space="0" w:color="E06742" w:themeColor="accent5"/>
        <w:left w:val="single" w:sz="4" w:space="0" w:color="E06742" w:themeColor="accent5"/>
        <w:bottom w:val="single" w:sz="4" w:space="0" w:color="E06742" w:themeColor="accent5"/>
        <w:right w:val="single" w:sz="4" w:space="0" w:color="E067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6742" w:themeFill="accent5"/>
      </w:tcPr>
    </w:tblStylePr>
    <w:tblStylePr w:type="lastRow">
      <w:rPr>
        <w:b/>
        <w:bCs/>
      </w:rPr>
      <w:tblPr/>
      <w:tcPr>
        <w:tcBorders>
          <w:top w:val="double" w:sz="4" w:space="0" w:color="E067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6742" w:themeColor="accent5"/>
          <w:right w:val="single" w:sz="4" w:space="0" w:color="E06742" w:themeColor="accent5"/>
        </w:tcBorders>
      </w:tcPr>
    </w:tblStylePr>
    <w:tblStylePr w:type="band1Horz">
      <w:tblPr/>
      <w:tcPr>
        <w:tcBorders>
          <w:top w:val="single" w:sz="4" w:space="0" w:color="E06742" w:themeColor="accent5"/>
          <w:bottom w:val="single" w:sz="4" w:space="0" w:color="E067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6742" w:themeColor="accent5"/>
          <w:left w:val="nil"/>
        </w:tcBorders>
      </w:tcPr>
    </w:tblStylePr>
    <w:tblStylePr w:type="swCell">
      <w:tblPr/>
      <w:tcPr>
        <w:tcBorders>
          <w:top w:val="double" w:sz="4" w:space="0" w:color="E06742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6D44E7"/>
    <w:tblPr>
      <w:tblStyleRowBandSize w:val="1"/>
      <w:tblStyleColBandSize w:val="1"/>
      <w:tblBorders>
        <w:top w:val="single" w:sz="4" w:space="0" w:color="F9D448" w:themeColor="accent6"/>
        <w:left w:val="single" w:sz="4" w:space="0" w:color="F9D448" w:themeColor="accent6"/>
        <w:bottom w:val="single" w:sz="4" w:space="0" w:color="F9D448" w:themeColor="accent6"/>
        <w:right w:val="single" w:sz="4" w:space="0" w:color="F9D4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D448" w:themeFill="accent6"/>
      </w:tcPr>
    </w:tblStylePr>
    <w:tblStylePr w:type="lastRow">
      <w:rPr>
        <w:b/>
        <w:bCs/>
      </w:rPr>
      <w:tblPr/>
      <w:tcPr>
        <w:tcBorders>
          <w:top w:val="double" w:sz="4" w:space="0" w:color="F9D4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D448" w:themeColor="accent6"/>
          <w:right w:val="single" w:sz="4" w:space="0" w:color="F9D448" w:themeColor="accent6"/>
        </w:tcBorders>
      </w:tcPr>
    </w:tblStylePr>
    <w:tblStylePr w:type="band1Horz">
      <w:tblPr/>
      <w:tcPr>
        <w:tcBorders>
          <w:top w:val="single" w:sz="4" w:space="0" w:color="F9D448" w:themeColor="accent6"/>
          <w:bottom w:val="single" w:sz="4" w:space="0" w:color="F9D4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D448" w:themeColor="accent6"/>
          <w:left w:val="nil"/>
        </w:tcBorders>
      </w:tcPr>
    </w:tblStylePr>
    <w:tblStylePr w:type="swCell">
      <w:tblPr/>
      <w:tcPr>
        <w:tcBorders>
          <w:top w:val="double" w:sz="4" w:space="0" w:color="F9D44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6D44E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6D44E7"/>
    <w:tblPr>
      <w:tblStyleRowBandSize w:val="1"/>
      <w:tblStyleColBandSize w:val="1"/>
      <w:tblBorders>
        <w:top w:val="single" w:sz="4" w:space="0" w:color="CBE5E9" w:themeColor="accent1" w:themeTint="99"/>
        <w:left w:val="single" w:sz="4" w:space="0" w:color="CBE5E9" w:themeColor="accent1" w:themeTint="99"/>
        <w:bottom w:val="single" w:sz="4" w:space="0" w:color="CBE5E9" w:themeColor="accent1" w:themeTint="99"/>
        <w:right w:val="single" w:sz="4" w:space="0" w:color="CBE5E9" w:themeColor="accent1" w:themeTint="99"/>
        <w:insideH w:val="single" w:sz="4" w:space="0" w:color="CBE5E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D4DB" w:themeColor="accent1"/>
          <w:left w:val="single" w:sz="4" w:space="0" w:color="A9D4DB" w:themeColor="accent1"/>
          <w:bottom w:val="single" w:sz="4" w:space="0" w:color="A9D4DB" w:themeColor="accent1"/>
          <w:right w:val="single" w:sz="4" w:space="0" w:color="A9D4DB" w:themeColor="accent1"/>
          <w:insideH w:val="nil"/>
        </w:tcBorders>
        <w:shd w:val="clear" w:color="auto" w:fill="A9D4DB" w:themeFill="accent1"/>
      </w:tcPr>
    </w:tblStylePr>
    <w:tblStylePr w:type="lastRow">
      <w:rPr>
        <w:b/>
        <w:bCs/>
      </w:rPr>
      <w:tblPr/>
      <w:tcPr>
        <w:tcBorders>
          <w:top w:val="double" w:sz="4" w:space="0" w:color="CBE5E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4-20">
    <w:name w:val="List Table 4 Accent 2"/>
    <w:basedOn w:val="a4"/>
    <w:uiPriority w:val="49"/>
    <w:rsid w:val="006D44E7"/>
    <w:tblPr>
      <w:tblStyleRowBandSize w:val="1"/>
      <w:tblStyleColBandSize w:val="1"/>
      <w:tblBorders>
        <w:top w:val="single" w:sz="4" w:space="0" w:color="FCEDB5" w:themeColor="accent2" w:themeTint="99"/>
        <w:left w:val="single" w:sz="4" w:space="0" w:color="FCEDB5" w:themeColor="accent2" w:themeTint="99"/>
        <w:bottom w:val="single" w:sz="4" w:space="0" w:color="FCEDB5" w:themeColor="accent2" w:themeTint="99"/>
        <w:right w:val="single" w:sz="4" w:space="0" w:color="FCEDB5" w:themeColor="accent2" w:themeTint="99"/>
        <w:insideH w:val="single" w:sz="4" w:space="0" w:color="FCEDB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284" w:themeColor="accent2"/>
          <w:left w:val="single" w:sz="4" w:space="0" w:color="FBE284" w:themeColor="accent2"/>
          <w:bottom w:val="single" w:sz="4" w:space="0" w:color="FBE284" w:themeColor="accent2"/>
          <w:right w:val="single" w:sz="4" w:space="0" w:color="FBE284" w:themeColor="accent2"/>
          <w:insideH w:val="nil"/>
        </w:tcBorders>
        <w:shd w:val="clear" w:color="auto" w:fill="FBE284" w:themeFill="accent2"/>
      </w:tcPr>
    </w:tblStylePr>
    <w:tblStylePr w:type="lastRow">
      <w:rPr>
        <w:b/>
        <w:bCs/>
      </w:rPr>
      <w:tblPr/>
      <w:tcPr>
        <w:tcBorders>
          <w:top w:val="double" w:sz="4" w:space="0" w:color="FCED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4-30">
    <w:name w:val="List Table 4 Accent 3"/>
    <w:basedOn w:val="a4"/>
    <w:uiPriority w:val="49"/>
    <w:rsid w:val="006D44E7"/>
    <w:tblPr>
      <w:tblStyleRowBandSize w:val="1"/>
      <w:tblStyleColBandSize w:val="1"/>
      <w:tblBorders>
        <w:top w:val="single" w:sz="4" w:space="0" w:color="88C3CD" w:themeColor="accent3" w:themeTint="99"/>
        <w:left w:val="single" w:sz="4" w:space="0" w:color="88C3CD" w:themeColor="accent3" w:themeTint="99"/>
        <w:bottom w:val="single" w:sz="4" w:space="0" w:color="88C3CD" w:themeColor="accent3" w:themeTint="99"/>
        <w:right w:val="single" w:sz="4" w:space="0" w:color="88C3CD" w:themeColor="accent3" w:themeTint="99"/>
        <w:insideH w:val="single" w:sz="4" w:space="0" w:color="88C3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95A2" w:themeColor="accent3"/>
          <w:left w:val="single" w:sz="4" w:space="0" w:color="4495A2" w:themeColor="accent3"/>
          <w:bottom w:val="single" w:sz="4" w:space="0" w:color="4495A2" w:themeColor="accent3"/>
          <w:right w:val="single" w:sz="4" w:space="0" w:color="4495A2" w:themeColor="accent3"/>
          <w:insideH w:val="nil"/>
        </w:tcBorders>
        <w:shd w:val="clear" w:color="auto" w:fill="4495A2" w:themeFill="accent3"/>
      </w:tcPr>
    </w:tblStylePr>
    <w:tblStylePr w:type="lastRow">
      <w:rPr>
        <w:b/>
        <w:bCs/>
      </w:rPr>
      <w:tblPr/>
      <w:tcPr>
        <w:tcBorders>
          <w:top w:val="double" w:sz="4" w:space="0" w:color="88C3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4-40">
    <w:name w:val="List Table 4 Accent 4"/>
    <w:basedOn w:val="a4"/>
    <w:uiPriority w:val="49"/>
    <w:rsid w:val="006D44E7"/>
    <w:tblPr>
      <w:tblStyleRowBandSize w:val="1"/>
      <w:tblStyleColBandSize w:val="1"/>
      <w:tblBorders>
        <w:top w:val="single" w:sz="4" w:space="0" w:color="CC9AB3" w:themeColor="accent4" w:themeTint="99"/>
        <w:left w:val="single" w:sz="4" w:space="0" w:color="CC9AB3" w:themeColor="accent4" w:themeTint="99"/>
        <w:bottom w:val="single" w:sz="4" w:space="0" w:color="CC9AB3" w:themeColor="accent4" w:themeTint="99"/>
        <w:right w:val="single" w:sz="4" w:space="0" w:color="CC9AB3" w:themeColor="accent4" w:themeTint="99"/>
        <w:insideH w:val="single" w:sz="4" w:space="0" w:color="CC9AB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5881" w:themeColor="accent4"/>
          <w:left w:val="single" w:sz="4" w:space="0" w:color="AA5881" w:themeColor="accent4"/>
          <w:bottom w:val="single" w:sz="4" w:space="0" w:color="AA5881" w:themeColor="accent4"/>
          <w:right w:val="single" w:sz="4" w:space="0" w:color="AA5881" w:themeColor="accent4"/>
          <w:insideH w:val="nil"/>
        </w:tcBorders>
        <w:shd w:val="clear" w:color="auto" w:fill="AA5881" w:themeFill="accent4"/>
      </w:tcPr>
    </w:tblStylePr>
    <w:tblStylePr w:type="lastRow">
      <w:rPr>
        <w:b/>
        <w:bCs/>
      </w:rPr>
      <w:tblPr/>
      <w:tcPr>
        <w:tcBorders>
          <w:top w:val="double" w:sz="4" w:space="0" w:color="CC9AB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4-50">
    <w:name w:val="List Table 4 Accent 5"/>
    <w:basedOn w:val="a4"/>
    <w:uiPriority w:val="49"/>
    <w:rsid w:val="006D44E7"/>
    <w:tblPr>
      <w:tblStyleRowBandSize w:val="1"/>
      <w:tblStyleColBandSize w:val="1"/>
      <w:tblBorders>
        <w:top w:val="single" w:sz="4" w:space="0" w:color="ECA38D" w:themeColor="accent5" w:themeTint="99"/>
        <w:left w:val="single" w:sz="4" w:space="0" w:color="ECA38D" w:themeColor="accent5" w:themeTint="99"/>
        <w:bottom w:val="single" w:sz="4" w:space="0" w:color="ECA38D" w:themeColor="accent5" w:themeTint="99"/>
        <w:right w:val="single" w:sz="4" w:space="0" w:color="ECA38D" w:themeColor="accent5" w:themeTint="99"/>
        <w:insideH w:val="single" w:sz="4" w:space="0" w:color="ECA3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6742" w:themeColor="accent5"/>
          <w:left w:val="single" w:sz="4" w:space="0" w:color="E06742" w:themeColor="accent5"/>
          <w:bottom w:val="single" w:sz="4" w:space="0" w:color="E06742" w:themeColor="accent5"/>
          <w:right w:val="single" w:sz="4" w:space="0" w:color="E06742" w:themeColor="accent5"/>
          <w:insideH w:val="nil"/>
        </w:tcBorders>
        <w:shd w:val="clear" w:color="auto" w:fill="E06742" w:themeFill="accent5"/>
      </w:tcPr>
    </w:tblStylePr>
    <w:tblStylePr w:type="lastRow">
      <w:rPr>
        <w:b/>
        <w:bCs/>
      </w:rPr>
      <w:tblPr/>
      <w:tcPr>
        <w:tcBorders>
          <w:top w:val="double" w:sz="4" w:space="0" w:color="ECA3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4-60">
    <w:name w:val="List Table 4 Accent 6"/>
    <w:basedOn w:val="a4"/>
    <w:uiPriority w:val="49"/>
    <w:rsid w:val="006D44E7"/>
    <w:tblPr>
      <w:tblStyleRowBandSize w:val="1"/>
      <w:tblStyleColBandSize w:val="1"/>
      <w:tblBorders>
        <w:top w:val="single" w:sz="4" w:space="0" w:color="FBE490" w:themeColor="accent6" w:themeTint="99"/>
        <w:left w:val="single" w:sz="4" w:space="0" w:color="FBE490" w:themeColor="accent6" w:themeTint="99"/>
        <w:bottom w:val="single" w:sz="4" w:space="0" w:color="FBE490" w:themeColor="accent6" w:themeTint="99"/>
        <w:right w:val="single" w:sz="4" w:space="0" w:color="FBE490" w:themeColor="accent6" w:themeTint="99"/>
        <w:insideH w:val="single" w:sz="4" w:space="0" w:color="FBE4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D448" w:themeColor="accent6"/>
          <w:left w:val="single" w:sz="4" w:space="0" w:color="F9D448" w:themeColor="accent6"/>
          <w:bottom w:val="single" w:sz="4" w:space="0" w:color="F9D448" w:themeColor="accent6"/>
          <w:right w:val="single" w:sz="4" w:space="0" w:color="F9D448" w:themeColor="accent6"/>
          <w:insideH w:val="nil"/>
        </w:tcBorders>
        <w:shd w:val="clear" w:color="auto" w:fill="F9D448" w:themeFill="accent6"/>
      </w:tcPr>
    </w:tblStylePr>
    <w:tblStylePr w:type="lastRow">
      <w:rPr>
        <w:b/>
        <w:bCs/>
      </w:rPr>
      <w:tblPr/>
      <w:tcPr>
        <w:tcBorders>
          <w:top w:val="double" w:sz="4" w:space="0" w:color="FBE4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56">
    <w:name w:val="List Table 5 Dark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A9D4DB" w:themeColor="accent1"/>
        <w:left w:val="single" w:sz="24" w:space="0" w:color="A9D4DB" w:themeColor="accent1"/>
        <w:bottom w:val="single" w:sz="24" w:space="0" w:color="A9D4DB" w:themeColor="accent1"/>
        <w:right w:val="single" w:sz="24" w:space="0" w:color="A9D4DB" w:themeColor="accent1"/>
      </w:tblBorders>
    </w:tblPr>
    <w:tcPr>
      <w:shd w:val="clear" w:color="auto" w:fill="A9D4D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FBE284" w:themeColor="accent2"/>
        <w:left w:val="single" w:sz="24" w:space="0" w:color="FBE284" w:themeColor="accent2"/>
        <w:bottom w:val="single" w:sz="24" w:space="0" w:color="FBE284" w:themeColor="accent2"/>
        <w:right w:val="single" w:sz="24" w:space="0" w:color="FBE284" w:themeColor="accent2"/>
      </w:tblBorders>
    </w:tblPr>
    <w:tcPr>
      <w:shd w:val="clear" w:color="auto" w:fill="FBE28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4495A2" w:themeColor="accent3"/>
        <w:left w:val="single" w:sz="24" w:space="0" w:color="4495A2" w:themeColor="accent3"/>
        <w:bottom w:val="single" w:sz="24" w:space="0" w:color="4495A2" w:themeColor="accent3"/>
        <w:right w:val="single" w:sz="24" w:space="0" w:color="4495A2" w:themeColor="accent3"/>
      </w:tblBorders>
    </w:tblPr>
    <w:tcPr>
      <w:shd w:val="clear" w:color="auto" w:fill="4495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AA5881" w:themeColor="accent4"/>
        <w:left w:val="single" w:sz="24" w:space="0" w:color="AA5881" w:themeColor="accent4"/>
        <w:bottom w:val="single" w:sz="24" w:space="0" w:color="AA5881" w:themeColor="accent4"/>
        <w:right w:val="single" w:sz="24" w:space="0" w:color="AA5881" w:themeColor="accent4"/>
      </w:tblBorders>
    </w:tblPr>
    <w:tcPr>
      <w:shd w:val="clear" w:color="auto" w:fill="AA588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E06742" w:themeColor="accent5"/>
        <w:left w:val="single" w:sz="24" w:space="0" w:color="E06742" w:themeColor="accent5"/>
        <w:bottom w:val="single" w:sz="24" w:space="0" w:color="E06742" w:themeColor="accent5"/>
        <w:right w:val="single" w:sz="24" w:space="0" w:color="E06742" w:themeColor="accent5"/>
      </w:tblBorders>
    </w:tblPr>
    <w:tcPr>
      <w:shd w:val="clear" w:color="auto" w:fill="E067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6D44E7"/>
    <w:rPr>
      <w:color w:val="FFFFFF" w:themeColor="background1"/>
    </w:rPr>
    <w:tblPr>
      <w:tblStyleRowBandSize w:val="1"/>
      <w:tblStyleColBandSize w:val="1"/>
      <w:tblBorders>
        <w:top w:val="single" w:sz="24" w:space="0" w:color="F9D448" w:themeColor="accent6"/>
        <w:left w:val="single" w:sz="24" w:space="0" w:color="F9D448" w:themeColor="accent6"/>
        <w:bottom w:val="single" w:sz="24" w:space="0" w:color="F9D448" w:themeColor="accent6"/>
        <w:right w:val="single" w:sz="24" w:space="0" w:color="F9D448" w:themeColor="accent6"/>
      </w:tblBorders>
    </w:tblPr>
    <w:tcPr>
      <w:shd w:val="clear" w:color="auto" w:fill="F9D4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6D44E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6D44E7"/>
    <w:rPr>
      <w:color w:val="64B1BE" w:themeColor="accent1" w:themeShade="BF"/>
    </w:rPr>
    <w:tblPr>
      <w:tblStyleRowBandSize w:val="1"/>
      <w:tblStyleColBandSize w:val="1"/>
      <w:tblBorders>
        <w:top w:val="single" w:sz="4" w:space="0" w:color="A9D4DB" w:themeColor="accent1"/>
        <w:bottom w:val="single" w:sz="4" w:space="0" w:color="A9D4D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9D4D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9D4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</w:style>
  <w:style w:type="table" w:styleId="6-20">
    <w:name w:val="List Table 6 Colorful Accent 2"/>
    <w:basedOn w:val="a4"/>
    <w:uiPriority w:val="51"/>
    <w:rsid w:val="006D44E7"/>
    <w:rPr>
      <w:color w:val="F8CB26" w:themeColor="accent2" w:themeShade="BF"/>
    </w:rPr>
    <w:tblPr>
      <w:tblStyleRowBandSize w:val="1"/>
      <w:tblStyleColBandSize w:val="1"/>
      <w:tblBorders>
        <w:top w:val="single" w:sz="4" w:space="0" w:color="FBE284" w:themeColor="accent2"/>
        <w:bottom w:val="single" w:sz="4" w:space="0" w:color="FBE28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28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2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</w:style>
  <w:style w:type="table" w:styleId="6-30">
    <w:name w:val="List Table 6 Colorful Accent 3"/>
    <w:basedOn w:val="a4"/>
    <w:uiPriority w:val="51"/>
    <w:rsid w:val="006D44E7"/>
    <w:rPr>
      <w:color w:val="336F79" w:themeColor="accent3" w:themeShade="BF"/>
    </w:rPr>
    <w:tblPr>
      <w:tblStyleRowBandSize w:val="1"/>
      <w:tblStyleColBandSize w:val="1"/>
      <w:tblBorders>
        <w:top w:val="single" w:sz="4" w:space="0" w:color="4495A2" w:themeColor="accent3"/>
        <w:bottom w:val="single" w:sz="4" w:space="0" w:color="4495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495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495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</w:style>
  <w:style w:type="table" w:styleId="6-40">
    <w:name w:val="List Table 6 Colorful Accent 4"/>
    <w:basedOn w:val="a4"/>
    <w:uiPriority w:val="51"/>
    <w:rsid w:val="006D44E7"/>
    <w:rPr>
      <w:color w:val="7F4160" w:themeColor="accent4" w:themeShade="BF"/>
    </w:rPr>
    <w:tblPr>
      <w:tblStyleRowBandSize w:val="1"/>
      <w:tblStyleColBandSize w:val="1"/>
      <w:tblBorders>
        <w:top w:val="single" w:sz="4" w:space="0" w:color="AA5881" w:themeColor="accent4"/>
        <w:bottom w:val="single" w:sz="4" w:space="0" w:color="AA588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588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588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</w:style>
  <w:style w:type="table" w:styleId="6-50">
    <w:name w:val="List Table 6 Colorful Accent 5"/>
    <w:basedOn w:val="a4"/>
    <w:uiPriority w:val="51"/>
    <w:rsid w:val="006D44E7"/>
    <w:rPr>
      <w:color w:val="BA421E" w:themeColor="accent5" w:themeShade="BF"/>
    </w:rPr>
    <w:tblPr>
      <w:tblStyleRowBandSize w:val="1"/>
      <w:tblStyleColBandSize w:val="1"/>
      <w:tblBorders>
        <w:top w:val="single" w:sz="4" w:space="0" w:color="E06742" w:themeColor="accent5"/>
        <w:bottom w:val="single" w:sz="4" w:space="0" w:color="E067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067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067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</w:style>
  <w:style w:type="table" w:styleId="6-60">
    <w:name w:val="List Table 6 Colorful Accent 6"/>
    <w:basedOn w:val="a4"/>
    <w:uiPriority w:val="51"/>
    <w:rsid w:val="006D44E7"/>
    <w:rPr>
      <w:color w:val="E8B807" w:themeColor="accent6" w:themeShade="BF"/>
    </w:rPr>
    <w:tblPr>
      <w:tblStyleRowBandSize w:val="1"/>
      <w:tblStyleColBandSize w:val="1"/>
      <w:tblBorders>
        <w:top w:val="single" w:sz="4" w:space="0" w:color="F9D448" w:themeColor="accent6"/>
        <w:bottom w:val="single" w:sz="4" w:space="0" w:color="F9D4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9D4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9D4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</w:style>
  <w:style w:type="table" w:styleId="72">
    <w:name w:val="List Table 7 Colorful"/>
    <w:basedOn w:val="a4"/>
    <w:uiPriority w:val="52"/>
    <w:rsid w:val="006D44E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6D44E7"/>
    <w:rPr>
      <w:color w:val="64B1B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9D4D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9D4D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9D4D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9D4D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F6F7" w:themeFill="accent1" w:themeFillTint="33"/>
      </w:tcPr>
    </w:tblStylePr>
    <w:tblStylePr w:type="band1Horz">
      <w:tblPr/>
      <w:tcPr>
        <w:shd w:val="clear" w:color="auto" w:fill="EDF6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6D44E7"/>
    <w:rPr>
      <w:color w:val="F8CB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28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28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28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28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E6" w:themeFill="accent2" w:themeFillTint="33"/>
      </w:tcPr>
    </w:tblStylePr>
    <w:tblStylePr w:type="band1Horz">
      <w:tblPr/>
      <w:tcPr>
        <w:shd w:val="clear" w:color="auto" w:fill="FEF9E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6D44E7"/>
    <w:rPr>
      <w:color w:val="336F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95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95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95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95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7EBEE" w:themeFill="accent3" w:themeFillTint="33"/>
      </w:tcPr>
    </w:tblStylePr>
    <w:tblStylePr w:type="band1Horz">
      <w:tblPr/>
      <w:tcPr>
        <w:shd w:val="clear" w:color="auto" w:fill="D7EB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6D44E7"/>
    <w:rPr>
      <w:color w:val="7F416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588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588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588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588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DDE5" w:themeFill="accent4" w:themeFillTint="33"/>
      </w:tcPr>
    </w:tblStylePr>
    <w:tblStylePr w:type="band1Horz">
      <w:tblPr/>
      <w:tcPr>
        <w:shd w:val="clear" w:color="auto" w:fill="EEDD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6D44E7"/>
    <w:rPr>
      <w:color w:val="BA421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67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67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67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67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E0D9" w:themeFill="accent5" w:themeFillTint="33"/>
      </w:tcPr>
    </w:tblStylePr>
    <w:tblStylePr w:type="band1Horz">
      <w:tblPr/>
      <w:tcPr>
        <w:shd w:val="clear" w:color="auto" w:fill="F8E0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6D44E7"/>
    <w:rPr>
      <w:color w:val="E8B80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D4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D4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D4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D4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A" w:themeFill="accent6" w:themeFillTint="33"/>
      </w:tcPr>
    </w:tblStylePr>
    <w:tblStylePr w:type="band1Horz">
      <w:tblPr/>
      <w:tcPr>
        <w:shd w:val="clear" w:color="auto" w:fill="FDF6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Charf0"/>
    <w:uiPriority w:val="99"/>
    <w:semiHidden/>
    <w:unhideWhenUsed/>
    <w:rsid w:val="006D44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12" w:lineRule="auto"/>
    </w:pPr>
    <w:rPr>
      <w:rFonts w:ascii="맑은 고딕" w:eastAsia="맑은 고딕" w:hAnsi="맑은 고딕" w:cs="Consolas"/>
      <w:sz w:val="20"/>
      <w:szCs w:val="20"/>
      <w:lang w:bidi="en-US"/>
    </w:rPr>
  </w:style>
  <w:style w:type="character" w:customStyle="1" w:styleId="Charf0">
    <w:name w:val="매크로 텍스트 Char"/>
    <w:basedOn w:val="a3"/>
    <w:link w:val="affff1"/>
    <w:uiPriority w:val="99"/>
    <w:semiHidden/>
    <w:rsid w:val="006D44E7"/>
    <w:rPr>
      <w:rFonts w:ascii="맑은 고딕" w:eastAsia="맑은 고딕" w:hAnsi="맑은 고딕" w:cs="Consolas"/>
      <w:sz w:val="20"/>
      <w:szCs w:val="20"/>
      <w:lang w:bidi="en-US"/>
    </w:rPr>
  </w:style>
  <w:style w:type="table" w:styleId="14">
    <w:name w:val="Medium Grid 1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BEDEE4" w:themeColor="accent1" w:themeTint="BF"/>
        <w:left w:val="single" w:sz="8" w:space="0" w:color="BEDEE4" w:themeColor="accent1" w:themeTint="BF"/>
        <w:bottom w:val="single" w:sz="8" w:space="0" w:color="BEDEE4" w:themeColor="accent1" w:themeTint="BF"/>
        <w:right w:val="single" w:sz="8" w:space="0" w:color="BEDEE4" w:themeColor="accent1" w:themeTint="BF"/>
        <w:insideH w:val="single" w:sz="8" w:space="0" w:color="BEDEE4" w:themeColor="accent1" w:themeTint="BF"/>
        <w:insideV w:val="single" w:sz="8" w:space="0" w:color="BEDEE4" w:themeColor="accent1" w:themeTint="BF"/>
      </w:tblBorders>
    </w:tblPr>
    <w:tcPr>
      <w:shd w:val="clear" w:color="auto" w:fill="E9F4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DEE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9ED" w:themeFill="accent1" w:themeFillTint="7F"/>
      </w:tcPr>
    </w:tblStylePr>
    <w:tblStylePr w:type="band1Horz">
      <w:tblPr/>
      <w:tcPr>
        <w:shd w:val="clear" w:color="auto" w:fill="D4E9ED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FCE9A2" w:themeColor="accent2" w:themeTint="BF"/>
        <w:left w:val="single" w:sz="8" w:space="0" w:color="FCE9A2" w:themeColor="accent2" w:themeTint="BF"/>
        <w:bottom w:val="single" w:sz="8" w:space="0" w:color="FCE9A2" w:themeColor="accent2" w:themeTint="BF"/>
        <w:right w:val="single" w:sz="8" w:space="0" w:color="FCE9A2" w:themeColor="accent2" w:themeTint="BF"/>
        <w:insideH w:val="single" w:sz="8" w:space="0" w:color="FCE9A2" w:themeColor="accent2" w:themeTint="BF"/>
        <w:insideV w:val="single" w:sz="8" w:space="0" w:color="FCE9A2" w:themeColor="accent2" w:themeTint="BF"/>
      </w:tblBorders>
    </w:tblPr>
    <w:tcPr>
      <w:shd w:val="clear" w:color="auto" w:fill="FEF7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A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1" w:themeFill="accent2" w:themeFillTint="7F"/>
      </w:tcPr>
    </w:tblStylePr>
    <w:tblStylePr w:type="band1Horz">
      <w:tblPr/>
      <w:tcPr>
        <w:shd w:val="clear" w:color="auto" w:fill="FDF0C1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6BB4C1" w:themeColor="accent3" w:themeTint="BF"/>
        <w:left w:val="single" w:sz="8" w:space="0" w:color="6BB4C1" w:themeColor="accent3" w:themeTint="BF"/>
        <w:bottom w:val="single" w:sz="8" w:space="0" w:color="6BB4C1" w:themeColor="accent3" w:themeTint="BF"/>
        <w:right w:val="single" w:sz="8" w:space="0" w:color="6BB4C1" w:themeColor="accent3" w:themeTint="BF"/>
        <w:insideH w:val="single" w:sz="8" w:space="0" w:color="6BB4C1" w:themeColor="accent3" w:themeTint="BF"/>
        <w:insideV w:val="single" w:sz="8" w:space="0" w:color="6BB4C1" w:themeColor="accent3" w:themeTint="BF"/>
      </w:tblBorders>
    </w:tblPr>
    <w:tcPr>
      <w:shd w:val="clear" w:color="auto" w:fill="CEE6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4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CDD5" w:themeFill="accent3" w:themeFillTint="7F"/>
      </w:tcPr>
    </w:tblStylePr>
    <w:tblStylePr w:type="band1Horz">
      <w:tblPr/>
      <w:tcPr>
        <w:shd w:val="clear" w:color="auto" w:fill="9CCDD5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BF81A0" w:themeColor="accent4" w:themeTint="BF"/>
        <w:left w:val="single" w:sz="8" w:space="0" w:color="BF81A0" w:themeColor="accent4" w:themeTint="BF"/>
        <w:bottom w:val="single" w:sz="8" w:space="0" w:color="BF81A0" w:themeColor="accent4" w:themeTint="BF"/>
        <w:right w:val="single" w:sz="8" w:space="0" w:color="BF81A0" w:themeColor="accent4" w:themeTint="BF"/>
        <w:insideH w:val="single" w:sz="8" w:space="0" w:color="BF81A0" w:themeColor="accent4" w:themeTint="BF"/>
        <w:insideV w:val="single" w:sz="8" w:space="0" w:color="BF81A0" w:themeColor="accent4" w:themeTint="BF"/>
      </w:tblBorders>
    </w:tblPr>
    <w:tcPr>
      <w:shd w:val="clear" w:color="auto" w:fill="EAD5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81A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ABC0" w:themeFill="accent4" w:themeFillTint="7F"/>
      </w:tcPr>
    </w:tblStylePr>
    <w:tblStylePr w:type="band1Horz">
      <w:tblPr/>
      <w:tcPr>
        <w:shd w:val="clear" w:color="auto" w:fill="D4ABC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E78C71" w:themeColor="accent5" w:themeTint="BF"/>
        <w:left w:val="single" w:sz="8" w:space="0" w:color="E78C71" w:themeColor="accent5" w:themeTint="BF"/>
        <w:bottom w:val="single" w:sz="8" w:space="0" w:color="E78C71" w:themeColor="accent5" w:themeTint="BF"/>
        <w:right w:val="single" w:sz="8" w:space="0" w:color="E78C71" w:themeColor="accent5" w:themeTint="BF"/>
        <w:insideH w:val="single" w:sz="8" w:space="0" w:color="E78C71" w:themeColor="accent5" w:themeTint="BF"/>
        <w:insideV w:val="single" w:sz="8" w:space="0" w:color="E78C71" w:themeColor="accent5" w:themeTint="BF"/>
      </w:tblBorders>
    </w:tblPr>
    <w:tcPr>
      <w:shd w:val="clear" w:color="auto" w:fill="F7D9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8C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2A0" w:themeFill="accent5" w:themeFillTint="7F"/>
      </w:tcPr>
    </w:tblStylePr>
    <w:tblStylePr w:type="band1Horz">
      <w:tblPr/>
      <w:tcPr>
        <w:shd w:val="clear" w:color="auto" w:fill="EFB2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6D44E7"/>
    <w:tblPr>
      <w:tblStyleRowBandSize w:val="1"/>
      <w:tblStyleColBandSize w:val="1"/>
      <w:tblBorders>
        <w:top w:val="single" w:sz="8" w:space="0" w:color="FADE75" w:themeColor="accent6" w:themeTint="BF"/>
        <w:left w:val="single" w:sz="8" w:space="0" w:color="FADE75" w:themeColor="accent6" w:themeTint="BF"/>
        <w:bottom w:val="single" w:sz="8" w:space="0" w:color="FADE75" w:themeColor="accent6" w:themeTint="BF"/>
        <w:right w:val="single" w:sz="8" w:space="0" w:color="FADE75" w:themeColor="accent6" w:themeTint="BF"/>
        <w:insideH w:val="single" w:sz="8" w:space="0" w:color="FADE75" w:themeColor="accent6" w:themeTint="BF"/>
        <w:insideV w:val="single" w:sz="8" w:space="0" w:color="FADE75" w:themeColor="accent6" w:themeTint="BF"/>
      </w:tblBorders>
    </w:tblPr>
    <w:tcPr>
      <w:shd w:val="clear" w:color="auto" w:fill="FDF4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DE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A3" w:themeFill="accent6" w:themeFillTint="7F"/>
      </w:tcPr>
    </w:tblStylePr>
    <w:tblStylePr w:type="band1Horz">
      <w:tblPr/>
      <w:tcPr>
        <w:shd w:val="clear" w:color="auto" w:fill="FCE9A3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9D4DB" w:themeColor="accent1"/>
        <w:left w:val="single" w:sz="8" w:space="0" w:color="A9D4DB" w:themeColor="accent1"/>
        <w:bottom w:val="single" w:sz="8" w:space="0" w:color="A9D4DB" w:themeColor="accent1"/>
        <w:right w:val="single" w:sz="8" w:space="0" w:color="A9D4DB" w:themeColor="accent1"/>
        <w:insideH w:val="single" w:sz="8" w:space="0" w:color="A9D4DB" w:themeColor="accent1"/>
        <w:insideV w:val="single" w:sz="8" w:space="0" w:color="A9D4DB" w:themeColor="accent1"/>
      </w:tblBorders>
    </w:tblPr>
    <w:tcPr>
      <w:shd w:val="clear" w:color="auto" w:fill="E9F4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A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6F7" w:themeFill="accent1" w:themeFillTint="33"/>
      </w:tcPr>
    </w:tblStylePr>
    <w:tblStylePr w:type="band1Vert">
      <w:tblPr/>
      <w:tcPr>
        <w:shd w:val="clear" w:color="auto" w:fill="D4E9ED" w:themeFill="accent1" w:themeFillTint="7F"/>
      </w:tcPr>
    </w:tblStylePr>
    <w:tblStylePr w:type="band1Horz">
      <w:tblPr/>
      <w:tcPr>
        <w:tcBorders>
          <w:insideH w:val="single" w:sz="6" w:space="0" w:color="A9D4DB" w:themeColor="accent1"/>
          <w:insideV w:val="single" w:sz="6" w:space="0" w:color="A9D4DB" w:themeColor="accent1"/>
        </w:tcBorders>
        <w:shd w:val="clear" w:color="auto" w:fill="D4E9E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BE284" w:themeColor="accent2"/>
        <w:left w:val="single" w:sz="8" w:space="0" w:color="FBE284" w:themeColor="accent2"/>
        <w:bottom w:val="single" w:sz="8" w:space="0" w:color="FBE284" w:themeColor="accent2"/>
        <w:right w:val="single" w:sz="8" w:space="0" w:color="FBE284" w:themeColor="accent2"/>
        <w:insideH w:val="single" w:sz="8" w:space="0" w:color="FBE284" w:themeColor="accent2"/>
        <w:insideV w:val="single" w:sz="8" w:space="0" w:color="FBE284" w:themeColor="accent2"/>
      </w:tblBorders>
    </w:tblPr>
    <w:tcPr>
      <w:shd w:val="clear" w:color="auto" w:fill="FEF7E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E6" w:themeFill="accent2" w:themeFillTint="33"/>
      </w:tcPr>
    </w:tblStylePr>
    <w:tblStylePr w:type="band1Vert">
      <w:tblPr/>
      <w:tcPr>
        <w:shd w:val="clear" w:color="auto" w:fill="FDF0C1" w:themeFill="accent2" w:themeFillTint="7F"/>
      </w:tcPr>
    </w:tblStylePr>
    <w:tblStylePr w:type="band1Horz">
      <w:tblPr/>
      <w:tcPr>
        <w:tcBorders>
          <w:insideH w:val="single" w:sz="6" w:space="0" w:color="FBE284" w:themeColor="accent2"/>
          <w:insideV w:val="single" w:sz="6" w:space="0" w:color="FBE284" w:themeColor="accent2"/>
        </w:tcBorders>
        <w:shd w:val="clear" w:color="auto" w:fill="FDF0C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95A2" w:themeColor="accent3"/>
        <w:left w:val="single" w:sz="8" w:space="0" w:color="4495A2" w:themeColor="accent3"/>
        <w:bottom w:val="single" w:sz="8" w:space="0" w:color="4495A2" w:themeColor="accent3"/>
        <w:right w:val="single" w:sz="8" w:space="0" w:color="4495A2" w:themeColor="accent3"/>
        <w:insideH w:val="single" w:sz="8" w:space="0" w:color="4495A2" w:themeColor="accent3"/>
        <w:insideV w:val="single" w:sz="8" w:space="0" w:color="4495A2" w:themeColor="accent3"/>
      </w:tblBorders>
    </w:tblPr>
    <w:tcPr>
      <w:shd w:val="clear" w:color="auto" w:fill="CEE6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F5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BEE" w:themeFill="accent3" w:themeFillTint="33"/>
      </w:tcPr>
    </w:tblStylePr>
    <w:tblStylePr w:type="band1Vert">
      <w:tblPr/>
      <w:tcPr>
        <w:shd w:val="clear" w:color="auto" w:fill="9CCDD5" w:themeFill="accent3" w:themeFillTint="7F"/>
      </w:tcPr>
    </w:tblStylePr>
    <w:tblStylePr w:type="band1Horz">
      <w:tblPr/>
      <w:tcPr>
        <w:tcBorders>
          <w:insideH w:val="single" w:sz="6" w:space="0" w:color="4495A2" w:themeColor="accent3"/>
          <w:insideV w:val="single" w:sz="6" w:space="0" w:color="4495A2" w:themeColor="accent3"/>
        </w:tcBorders>
        <w:shd w:val="clear" w:color="auto" w:fill="9CCD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A5881" w:themeColor="accent4"/>
        <w:left w:val="single" w:sz="8" w:space="0" w:color="AA5881" w:themeColor="accent4"/>
        <w:bottom w:val="single" w:sz="8" w:space="0" w:color="AA5881" w:themeColor="accent4"/>
        <w:right w:val="single" w:sz="8" w:space="0" w:color="AA5881" w:themeColor="accent4"/>
        <w:insideH w:val="single" w:sz="8" w:space="0" w:color="AA5881" w:themeColor="accent4"/>
        <w:insideV w:val="single" w:sz="8" w:space="0" w:color="AA5881" w:themeColor="accent4"/>
      </w:tblBorders>
    </w:tblPr>
    <w:tcPr>
      <w:shd w:val="clear" w:color="auto" w:fill="EAD5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EE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DE5" w:themeFill="accent4" w:themeFillTint="33"/>
      </w:tcPr>
    </w:tblStylePr>
    <w:tblStylePr w:type="band1Vert">
      <w:tblPr/>
      <w:tcPr>
        <w:shd w:val="clear" w:color="auto" w:fill="D4ABC0" w:themeFill="accent4" w:themeFillTint="7F"/>
      </w:tcPr>
    </w:tblStylePr>
    <w:tblStylePr w:type="band1Horz">
      <w:tblPr/>
      <w:tcPr>
        <w:tcBorders>
          <w:insideH w:val="single" w:sz="6" w:space="0" w:color="AA5881" w:themeColor="accent4"/>
          <w:insideV w:val="single" w:sz="6" w:space="0" w:color="AA5881" w:themeColor="accent4"/>
        </w:tcBorders>
        <w:shd w:val="clear" w:color="auto" w:fill="D4ABC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06742" w:themeColor="accent5"/>
        <w:left w:val="single" w:sz="8" w:space="0" w:color="E06742" w:themeColor="accent5"/>
        <w:bottom w:val="single" w:sz="8" w:space="0" w:color="E06742" w:themeColor="accent5"/>
        <w:right w:val="single" w:sz="8" w:space="0" w:color="E06742" w:themeColor="accent5"/>
        <w:insideH w:val="single" w:sz="8" w:space="0" w:color="E06742" w:themeColor="accent5"/>
        <w:insideV w:val="single" w:sz="8" w:space="0" w:color="E06742" w:themeColor="accent5"/>
      </w:tblBorders>
    </w:tblPr>
    <w:tcPr>
      <w:shd w:val="clear" w:color="auto" w:fill="F7D9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0D9" w:themeFill="accent5" w:themeFillTint="33"/>
      </w:tcPr>
    </w:tblStylePr>
    <w:tblStylePr w:type="band1Vert">
      <w:tblPr/>
      <w:tcPr>
        <w:shd w:val="clear" w:color="auto" w:fill="EFB2A0" w:themeFill="accent5" w:themeFillTint="7F"/>
      </w:tcPr>
    </w:tblStylePr>
    <w:tblStylePr w:type="band1Horz">
      <w:tblPr/>
      <w:tcPr>
        <w:tcBorders>
          <w:insideH w:val="single" w:sz="6" w:space="0" w:color="E06742" w:themeColor="accent5"/>
          <w:insideV w:val="single" w:sz="6" w:space="0" w:color="E06742" w:themeColor="accent5"/>
        </w:tcBorders>
        <w:shd w:val="clear" w:color="auto" w:fill="EFB2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9D448" w:themeColor="accent6"/>
        <w:left w:val="single" w:sz="8" w:space="0" w:color="F9D448" w:themeColor="accent6"/>
        <w:bottom w:val="single" w:sz="8" w:space="0" w:color="F9D448" w:themeColor="accent6"/>
        <w:right w:val="single" w:sz="8" w:space="0" w:color="F9D448" w:themeColor="accent6"/>
        <w:insideH w:val="single" w:sz="8" w:space="0" w:color="F9D448" w:themeColor="accent6"/>
        <w:insideV w:val="single" w:sz="8" w:space="0" w:color="F9D448" w:themeColor="accent6"/>
      </w:tblBorders>
    </w:tblPr>
    <w:tcPr>
      <w:shd w:val="clear" w:color="auto" w:fill="FDF4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A" w:themeFill="accent6" w:themeFillTint="33"/>
      </w:tcPr>
    </w:tblStylePr>
    <w:tblStylePr w:type="band1Vert">
      <w:tblPr/>
      <w:tcPr>
        <w:shd w:val="clear" w:color="auto" w:fill="FCE9A3" w:themeFill="accent6" w:themeFillTint="7F"/>
      </w:tcPr>
    </w:tblStylePr>
    <w:tblStylePr w:type="band1Horz">
      <w:tblPr/>
      <w:tcPr>
        <w:tcBorders>
          <w:insideH w:val="single" w:sz="6" w:space="0" w:color="F9D448" w:themeColor="accent6"/>
          <w:insideV w:val="single" w:sz="6" w:space="0" w:color="F9D448" w:themeColor="accent6"/>
        </w:tcBorders>
        <w:shd w:val="clear" w:color="auto" w:fill="FCE9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4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D4D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D4D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9D4D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9D4D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E9E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E9ED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7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28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28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28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28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C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C1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6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5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95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95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95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CD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CDD5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D5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588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588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588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588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ABC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ABC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9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67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67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67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67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B2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B2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6D44E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4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D4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D4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D4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E9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E9A3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A9D4DB" w:themeColor="accent1"/>
        <w:bottom w:val="single" w:sz="8" w:space="0" w:color="A9D4D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9D4DB" w:themeColor="accent1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A9D4DB" w:themeColor="accent1"/>
          <w:bottom w:val="single" w:sz="8" w:space="0" w:color="A9D4D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9D4DB" w:themeColor="accent1"/>
          <w:bottom w:val="single" w:sz="8" w:space="0" w:color="A9D4DB" w:themeColor="accent1"/>
        </w:tcBorders>
      </w:tcPr>
    </w:tblStylePr>
    <w:tblStylePr w:type="band1Vert">
      <w:tblPr/>
      <w:tcPr>
        <w:shd w:val="clear" w:color="auto" w:fill="E9F4F6" w:themeFill="accent1" w:themeFillTint="3F"/>
      </w:tcPr>
    </w:tblStylePr>
    <w:tblStylePr w:type="band1Horz">
      <w:tblPr/>
      <w:tcPr>
        <w:shd w:val="clear" w:color="auto" w:fill="E9F4F6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FBE284" w:themeColor="accent2"/>
        <w:bottom w:val="single" w:sz="8" w:space="0" w:color="FBE28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284" w:themeColor="accent2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FBE284" w:themeColor="accent2"/>
          <w:bottom w:val="single" w:sz="8" w:space="0" w:color="FBE28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284" w:themeColor="accent2"/>
          <w:bottom w:val="single" w:sz="8" w:space="0" w:color="FBE284" w:themeColor="accent2"/>
        </w:tcBorders>
      </w:tcPr>
    </w:tblStylePr>
    <w:tblStylePr w:type="band1Vert">
      <w:tblPr/>
      <w:tcPr>
        <w:shd w:val="clear" w:color="auto" w:fill="FEF7E0" w:themeFill="accent2" w:themeFillTint="3F"/>
      </w:tcPr>
    </w:tblStylePr>
    <w:tblStylePr w:type="band1Horz">
      <w:tblPr/>
      <w:tcPr>
        <w:shd w:val="clear" w:color="auto" w:fill="FEF7E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4495A2" w:themeColor="accent3"/>
        <w:bottom w:val="single" w:sz="8" w:space="0" w:color="4495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95A2" w:themeColor="accent3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4495A2" w:themeColor="accent3"/>
          <w:bottom w:val="single" w:sz="8" w:space="0" w:color="4495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95A2" w:themeColor="accent3"/>
          <w:bottom w:val="single" w:sz="8" w:space="0" w:color="4495A2" w:themeColor="accent3"/>
        </w:tcBorders>
      </w:tcPr>
    </w:tblStylePr>
    <w:tblStylePr w:type="band1Vert">
      <w:tblPr/>
      <w:tcPr>
        <w:shd w:val="clear" w:color="auto" w:fill="CEE6EA" w:themeFill="accent3" w:themeFillTint="3F"/>
      </w:tcPr>
    </w:tblStylePr>
    <w:tblStylePr w:type="band1Horz">
      <w:tblPr/>
      <w:tcPr>
        <w:shd w:val="clear" w:color="auto" w:fill="CEE6EA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AA5881" w:themeColor="accent4"/>
        <w:bottom w:val="single" w:sz="8" w:space="0" w:color="AA588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5881" w:themeColor="accent4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AA5881" w:themeColor="accent4"/>
          <w:bottom w:val="single" w:sz="8" w:space="0" w:color="AA588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5881" w:themeColor="accent4"/>
          <w:bottom w:val="single" w:sz="8" w:space="0" w:color="AA5881" w:themeColor="accent4"/>
        </w:tcBorders>
      </w:tcPr>
    </w:tblStylePr>
    <w:tblStylePr w:type="band1Vert">
      <w:tblPr/>
      <w:tcPr>
        <w:shd w:val="clear" w:color="auto" w:fill="EAD5DF" w:themeFill="accent4" w:themeFillTint="3F"/>
      </w:tcPr>
    </w:tblStylePr>
    <w:tblStylePr w:type="band1Horz">
      <w:tblPr/>
      <w:tcPr>
        <w:shd w:val="clear" w:color="auto" w:fill="EAD5DF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E06742" w:themeColor="accent5"/>
        <w:bottom w:val="single" w:sz="8" w:space="0" w:color="E067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6742" w:themeColor="accent5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E06742" w:themeColor="accent5"/>
          <w:bottom w:val="single" w:sz="8" w:space="0" w:color="E067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6742" w:themeColor="accent5"/>
          <w:bottom w:val="single" w:sz="8" w:space="0" w:color="E06742" w:themeColor="accent5"/>
        </w:tcBorders>
      </w:tcPr>
    </w:tblStylePr>
    <w:tblStylePr w:type="band1Vert">
      <w:tblPr/>
      <w:tcPr>
        <w:shd w:val="clear" w:color="auto" w:fill="F7D9D0" w:themeFill="accent5" w:themeFillTint="3F"/>
      </w:tcPr>
    </w:tblStylePr>
    <w:tblStylePr w:type="band1Horz">
      <w:tblPr/>
      <w:tcPr>
        <w:shd w:val="clear" w:color="auto" w:fill="F7D9D0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6D44E7"/>
    <w:rPr>
      <w:color w:val="000000" w:themeColor="text1"/>
    </w:rPr>
    <w:tblPr>
      <w:tblStyleRowBandSize w:val="1"/>
      <w:tblStyleColBandSize w:val="1"/>
      <w:tblBorders>
        <w:top w:val="single" w:sz="8" w:space="0" w:color="F9D448" w:themeColor="accent6"/>
        <w:bottom w:val="single" w:sz="8" w:space="0" w:color="F9D4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D448" w:themeColor="accent6"/>
        </w:tcBorders>
      </w:tcPr>
    </w:tblStylePr>
    <w:tblStylePr w:type="lastRow">
      <w:rPr>
        <w:b/>
        <w:bCs/>
        <w:color w:val="7CA655" w:themeColor="text2"/>
      </w:rPr>
      <w:tblPr/>
      <w:tcPr>
        <w:tcBorders>
          <w:top w:val="single" w:sz="8" w:space="0" w:color="F9D448" w:themeColor="accent6"/>
          <w:bottom w:val="single" w:sz="8" w:space="0" w:color="F9D4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D448" w:themeColor="accent6"/>
          <w:bottom w:val="single" w:sz="8" w:space="0" w:color="F9D448" w:themeColor="accent6"/>
        </w:tcBorders>
      </w:tcPr>
    </w:tblStylePr>
    <w:tblStylePr w:type="band1Vert">
      <w:tblPr/>
      <w:tcPr>
        <w:shd w:val="clear" w:color="auto" w:fill="FDF4D1" w:themeFill="accent6" w:themeFillTint="3F"/>
      </w:tcPr>
    </w:tblStylePr>
    <w:tblStylePr w:type="band1Horz">
      <w:tblPr/>
      <w:tcPr>
        <w:shd w:val="clear" w:color="auto" w:fill="FDF4D1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9D4DB" w:themeColor="accent1"/>
        <w:left w:val="single" w:sz="8" w:space="0" w:color="A9D4DB" w:themeColor="accent1"/>
        <w:bottom w:val="single" w:sz="8" w:space="0" w:color="A9D4DB" w:themeColor="accent1"/>
        <w:right w:val="single" w:sz="8" w:space="0" w:color="A9D4D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9D4D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9D4DB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9D4D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9D4D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4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4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BE284" w:themeColor="accent2"/>
        <w:left w:val="single" w:sz="8" w:space="0" w:color="FBE284" w:themeColor="accent2"/>
        <w:bottom w:val="single" w:sz="8" w:space="0" w:color="FBE284" w:themeColor="accent2"/>
        <w:right w:val="single" w:sz="8" w:space="0" w:color="FBE28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28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BE28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28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28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7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7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95A2" w:themeColor="accent3"/>
        <w:left w:val="single" w:sz="8" w:space="0" w:color="4495A2" w:themeColor="accent3"/>
        <w:bottom w:val="single" w:sz="8" w:space="0" w:color="4495A2" w:themeColor="accent3"/>
        <w:right w:val="single" w:sz="8" w:space="0" w:color="4495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95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95A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95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95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6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6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A5881" w:themeColor="accent4"/>
        <w:left w:val="single" w:sz="8" w:space="0" w:color="AA5881" w:themeColor="accent4"/>
        <w:bottom w:val="single" w:sz="8" w:space="0" w:color="AA5881" w:themeColor="accent4"/>
        <w:right w:val="single" w:sz="8" w:space="0" w:color="AA588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588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588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588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588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5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D5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06742" w:themeColor="accent5"/>
        <w:left w:val="single" w:sz="8" w:space="0" w:color="E06742" w:themeColor="accent5"/>
        <w:bottom w:val="single" w:sz="8" w:space="0" w:color="E06742" w:themeColor="accent5"/>
        <w:right w:val="single" w:sz="8" w:space="0" w:color="E067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67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0674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67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67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9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9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6D44E7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9D448" w:themeColor="accent6"/>
        <w:left w:val="single" w:sz="8" w:space="0" w:color="F9D448" w:themeColor="accent6"/>
        <w:bottom w:val="single" w:sz="8" w:space="0" w:color="F9D448" w:themeColor="accent6"/>
        <w:right w:val="single" w:sz="8" w:space="0" w:color="F9D4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D4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9D448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D4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D4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BEDEE4" w:themeColor="accent1" w:themeTint="BF"/>
        <w:left w:val="single" w:sz="8" w:space="0" w:color="BEDEE4" w:themeColor="accent1" w:themeTint="BF"/>
        <w:bottom w:val="single" w:sz="8" w:space="0" w:color="BEDEE4" w:themeColor="accent1" w:themeTint="BF"/>
        <w:right w:val="single" w:sz="8" w:space="0" w:color="BEDEE4" w:themeColor="accent1" w:themeTint="BF"/>
        <w:insideH w:val="single" w:sz="8" w:space="0" w:color="BEDEE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DEE4" w:themeColor="accent1" w:themeTint="BF"/>
          <w:left w:val="single" w:sz="8" w:space="0" w:color="BEDEE4" w:themeColor="accent1" w:themeTint="BF"/>
          <w:bottom w:val="single" w:sz="8" w:space="0" w:color="BEDEE4" w:themeColor="accent1" w:themeTint="BF"/>
          <w:right w:val="single" w:sz="8" w:space="0" w:color="BEDEE4" w:themeColor="accent1" w:themeTint="BF"/>
          <w:insideH w:val="nil"/>
          <w:insideV w:val="nil"/>
        </w:tcBorders>
        <w:shd w:val="clear" w:color="auto" w:fill="A9D4D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EE4" w:themeColor="accent1" w:themeTint="BF"/>
          <w:left w:val="single" w:sz="8" w:space="0" w:color="BEDEE4" w:themeColor="accent1" w:themeTint="BF"/>
          <w:bottom w:val="single" w:sz="8" w:space="0" w:color="BEDEE4" w:themeColor="accent1" w:themeTint="BF"/>
          <w:right w:val="single" w:sz="8" w:space="0" w:color="BEDEE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4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FCE9A2" w:themeColor="accent2" w:themeTint="BF"/>
        <w:left w:val="single" w:sz="8" w:space="0" w:color="FCE9A2" w:themeColor="accent2" w:themeTint="BF"/>
        <w:bottom w:val="single" w:sz="8" w:space="0" w:color="FCE9A2" w:themeColor="accent2" w:themeTint="BF"/>
        <w:right w:val="single" w:sz="8" w:space="0" w:color="FCE9A2" w:themeColor="accent2" w:themeTint="BF"/>
        <w:insideH w:val="single" w:sz="8" w:space="0" w:color="FCE9A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A2" w:themeColor="accent2" w:themeTint="BF"/>
          <w:left w:val="single" w:sz="8" w:space="0" w:color="FCE9A2" w:themeColor="accent2" w:themeTint="BF"/>
          <w:bottom w:val="single" w:sz="8" w:space="0" w:color="FCE9A2" w:themeColor="accent2" w:themeTint="BF"/>
          <w:right w:val="single" w:sz="8" w:space="0" w:color="FCE9A2" w:themeColor="accent2" w:themeTint="BF"/>
          <w:insideH w:val="nil"/>
          <w:insideV w:val="nil"/>
        </w:tcBorders>
        <w:shd w:val="clear" w:color="auto" w:fill="FBE28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A2" w:themeColor="accent2" w:themeTint="BF"/>
          <w:left w:val="single" w:sz="8" w:space="0" w:color="FCE9A2" w:themeColor="accent2" w:themeTint="BF"/>
          <w:bottom w:val="single" w:sz="8" w:space="0" w:color="FCE9A2" w:themeColor="accent2" w:themeTint="BF"/>
          <w:right w:val="single" w:sz="8" w:space="0" w:color="FCE9A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7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6BB4C1" w:themeColor="accent3" w:themeTint="BF"/>
        <w:left w:val="single" w:sz="8" w:space="0" w:color="6BB4C1" w:themeColor="accent3" w:themeTint="BF"/>
        <w:bottom w:val="single" w:sz="8" w:space="0" w:color="6BB4C1" w:themeColor="accent3" w:themeTint="BF"/>
        <w:right w:val="single" w:sz="8" w:space="0" w:color="6BB4C1" w:themeColor="accent3" w:themeTint="BF"/>
        <w:insideH w:val="single" w:sz="8" w:space="0" w:color="6BB4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4C1" w:themeColor="accent3" w:themeTint="BF"/>
          <w:left w:val="single" w:sz="8" w:space="0" w:color="6BB4C1" w:themeColor="accent3" w:themeTint="BF"/>
          <w:bottom w:val="single" w:sz="8" w:space="0" w:color="6BB4C1" w:themeColor="accent3" w:themeTint="BF"/>
          <w:right w:val="single" w:sz="8" w:space="0" w:color="6BB4C1" w:themeColor="accent3" w:themeTint="BF"/>
          <w:insideH w:val="nil"/>
          <w:insideV w:val="nil"/>
        </w:tcBorders>
        <w:shd w:val="clear" w:color="auto" w:fill="4495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4C1" w:themeColor="accent3" w:themeTint="BF"/>
          <w:left w:val="single" w:sz="8" w:space="0" w:color="6BB4C1" w:themeColor="accent3" w:themeTint="BF"/>
          <w:bottom w:val="single" w:sz="8" w:space="0" w:color="6BB4C1" w:themeColor="accent3" w:themeTint="BF"/>
          <w:right w:val="single" w:sz="8" w:space="0" w:color="6BB4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6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6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BF81A0" w:themeColor="accent4" w:themeTint="BF"/>
        <w:left w:val="single" w:sz="8" w:space="0" w:color="BF81A0" w:themeColor="accent4" w:themeTint="BF"/>
        <w:bottom w:val="single" w:sz="8" w:space="0" w:color="BF81A0" w:themeColor="accent4" w:themeTint="BF"/>
        <w:right w:val="single" w:sz="8" w:space="0" w:color="BF81A0" w:themeColor="accent4" w:themeTint="BF"/>
        <w:insideH w:val="single" w:sz="8" w:space="0" w:color="BF81A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81A0" w:themeColor="accent4" w:themeTint="BF"/>
          <w:left w:val="single" w:sz="8" w:space="0" w:color="BF81A0" w:themeColor="accent4" w:themeTint="BF"/>
          <w:bottom w:val="single" w:sz="8" w:space="0" w:color="BF81A0" w:themeColor="accent4" w:themeTint="BF"/>
          <w:right w:val="single" w:sz="8" w:space="0" w:color="BF81A0" w:themeColor="accent4" w:themeTint="BF"/>
          <w:insideH w:val="nil"/>
          <w:insideV w:val="nil"/>
        </w:tcBorders>
        <w:shd w:val="clear" w:color="auto" w:fill="AA588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81A0" w:themeColor="accent4" w:themeTint="BF"/>
          <w:left w:val="single" w:sz="8" w:space="0" w:color="BF81A0" w:themeColor="accent4" w:themeTint="BF"/>
          <w:bottom w:val="single" w:sz="8" w:space="0" w:color="BF81A0" w:themeColor="accent4" w:themeTint="BF"/>
          <w:right w:val="single" w:sz="8" w:space="0" w:color="BF81A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5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D5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E78C71" w:themeColor="accent5" w:themeTint="BF"/>
        <w:left w:val="single" w:sz="8" w:space="0" w:color="E78C71" w:themeColor="accent5" w:themeTint="BF"/>
        <w:bottom w:val="single" w:sz="8" w:space="0" w:color="E78C71" w:themeColor="accent5" w:themeTint="BF"/>
        <w:right w:val="single" w:sz="8" w:space="0" w:color="E78C71" w:themeColor="accent5" w:themeTint="BF"/>
        <w:insideH w:val="single" w:sz="8" w:space="0" w:color="E78C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8C71" w:themeColor="accent5" w:themeTint="BF"/>
          <w:left w:val="single" w:sz="8" w:space="0" w:color="E78C71" w:themeColor="accent5" w:themeTint="BF"/>
          <w:bottom w:val="single" w:sz="8" w:space="0" w:color="E78C71" w:themeColor="accent5" w:themeTint="BF"/>
          <w:right w:val="single" w:sz="8" w:space="0" w:color="E78C71" w:themeColor="accent5" w:themeTint="BF"/>
          <w:insideH w:val="nil"/>
          <w:insideV w:val="nil"/>
        </w:tcBorders>
        <w:shd w:val="clear" w:color="auto" w:fill="E067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C71" w:themeColor="accent5" w:themeTint="BF"/>
          <w:left w:val="single" w:sz="8" w:space="0" w:color="E78C71" w:themeColor="accent5" w:themeTint="BF"/>
          <w:bottom w:val="single" w:sz="8" w:space="0" w:color="E78C71" w:themeColor="accent5" w:themeTint="BF"/>
          <w:right w:val="single" w:sz="8" w:space="0" w:color="E78C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9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9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6D44E7"/>
    <w:tblPr>
      <w:tblStyleRowBandSize w:val="1"/>
      <w:tblStyleColBandSize w:val="1"/>
      <w:tblBorders>
        <w:top w:val="single" w:sz="8" w:space="0" w:color="FADE75" w:themeColor="accent6" w:themeTint="BF"/>
        <w:left w:val="single" w:sz="8" w:space="0" w:color="FADE75" w:themeColor="accent6" w:themeTint="BF"/>
        <w:bottom w:val="single" w:sz="8" w:space="0" w:color="FADE75" w:themeColor="accent6" w:themeTint="BF"/>
        <w:right w:val="single" w:sz="8" w:space="0" w:color="FADE75" w:themeColor="accent6" w:themeTint="BF"/>
        <w:insideH w:val="single" w:sz="8" w:space="0" w:color="FADE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DE75" w:themeColor="accent6" w:themeTint="BF"/>
          <w:left w:val="single" w:sz="8" w:space="0" w:color="FADE75" w:themeColor="accent6" w:themeTint="BF"/>
          <w:bottom w:val="single" w:sz="8" w:space="0" w:color="FADE75" w:themeColor="accent6" w:themeTint="BF"/>
          <w:right w:val="single" w:sz="8" w:space="0" w:color="FADE75" w:themeColor="accent6" w:themeTint="BF"/>
          <w:insideH w:val="nil"/>
          <w:insideV w:val="nil"/>
        </w:tcBorders>
        <w:shd w:val="clear" w:color="auto" w:fill="F9D4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DE75" w:themeColor="accent6" w:themeTint="BF"/>
          <w:left w:val="single" w:sz="8" w:space="0" w:color="FADE75" w:themeColor="accent6" w:themeTint="BF"/>
          <w:bottom w:val="single" w:sz="8" w:space="0" w:color="FADE75" w:themeColor="accent6" w:themeTint="BF"/>
          <w:right w:val="single" w:sz="8" w:space="0" w:color="FADE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D4D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D4D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9D4D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28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28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28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95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95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95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588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588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588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67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67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67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6D44E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4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D4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D4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ff2">
    <w:name w:val="Mention"/>
    <w:basedOn w:val="a3"/>
    <w:uiPriority w:val="99"/>
    <w:semiHidden/>
    <w:unhideWhenUsed/>
    <w:rsid w:val="006D44E7"/>
    <w:rPr>
      <w:rFonts w:ascii="맑은 고딕" w:eastAsia="맑은 고딕" w:hAnsi="맑은 고딕"/>
      <w:color w:val="2B579A"/>
      <w:shd w:val="clear" w:color="auto" w:fill="E1DFDD"/>
    </w:rPr>
  </w:style>
  <w:style w:type="paragraph" w:styleId="affff3">
    <w:name w:val="Message Header"/>
    <w:basedOn w:val="a2"/>
    <w:link w:val="Charf1"/>
    <w:uiPriority w:val="99"/>
    <w:semiHidden/>
    <w:unhideWhenUsed/>
    <w:rsid w:val="006D44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f3"/>
    <w:uiPriority w:val="99"/>
    <w:semiHidden/>
    <w:rsid w:val="006D44E7"/>
    <w:rPr>
      <w:rFonts w:ascii="맑은 고딕" w:eastAsia="맑은 고딕" w:hAnsi="맑은 고딕" w:cstheme="majorBidi"/>
      <w:sz w:val="24"/>
      <w:szCs w:val="24"/>
      <w:shd w:val="pct20" w:color="auto" w:fill="auto"/>
      <w:lang w:bidi="en-US"/>
    </w:rPr>
  </w:style>
  <w:style w:type="paragraph" w:styleId="affff4">
    <w:name w:val="No Spacing"/>
    <w:uiPriority w:val="1"/>
    <w:semiHidden/>
    <w:qFormat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affff5">
    <w:name w:val="Normal (Web)"/>
    <w:basedOn w:val="a2"/>
    <w:uiPriority w:val="99"/>
    <w:semiHidden/>
    <w:unhideWhenUsed/>
    <w:rsid w:val="006D44E7"/>
    <w:rPr>
      <w:rFonts w:cs="Times New Roman"/>
      <w:sz w:val="24"/>
      <w:szCs w:val="24"/>
    </w:rPr>
  </w:style>
  <w:style w:type="paragraph" w:styleId="affff6">
    <w:name w:val="Normal Indent"/>
    <w:basedOn w:val="a2"/>
    <w:uiPriority w:val="99"/>
    <w:semiHidden/>
    <w:unhideWhenUsed/>
    <w:rsid w:val="006D44E7"/>
    <w:pPr>
      <w:ind w:left="720"/>
    </w:pPr>
  </w:style>
  <w:style w:type="paragraph" w:styleId="affff7">
    <w:name w:val="Note Heading"/>
    <w:basedOn w:val="a2"/>
    <w:next w:val="a2"/>
    <w:link w:val="Charf2"/>
    <w:uiPriority w:val="99"/>
    <w:semiHidden/>
    <w:unhideWhenUsed/>
    <w:rsid w:val="006D44E7"/>
  </w:style>
  <w:style w:type="character" w:customStyle="1" w:styleId="Charf2">
    <w:name w:val="각주/미주 머리글 Char"/>
    <w:basedOn w:val="a3"/>
    <w:link w:val="affff7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character" w:styleId="affff8">
    <w:name w:val="page number"/>
    <w:basedOn w:val="a3"/>
    <w:uiPriority w:val="99"/>
    <w:semiHidden/>
    <w:unhideWhenUsed/>
    <w:rsid w:val="006D44E7"/>
    <w:rPr>
      <w:rFonts w:ascii="맑은 고딕" w:eastAsia="맑은 고딕" w:hAnsi="맑은 고딕"/>
    </w:rPr>
  </w:style>
  <w:style w:type="table" w:styleId="17">
    <w:name w:val="Plain Table 1"/>
    <w:basedOn w:val="a4"/>
    <w:uiPriority w:val="41"/>
    <w:rsid w:val="006D44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6D44E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6D4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6D44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6D44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9">
    <w:name w:val="Plain Text"/>
    <w:basedOn w:val="a2"/>
    <w:link w:val="Charf3"/>
    <w:uiPriority w:val="99"/>
    <w:semiHidden/>
    <w:unhideWhenUsed/>
    <w:rsid w:val="006D44E7"/>
    <w:rPr>
      <w:rFonts w:cs="Consolas"/>
      <w:sz w:val="21"/>
      <w:szCs w:val="21"/>
    </w:rPr>
  </w:style>
  <w:style w:type="character" w:customStyle="1" w:styleId="Charf3">
    <w:name w:val="글자만 Char"/>
    <w:basedOn w:val="a3"/>
    <w:link w:val="affff9"/>
    <w:uiPriority w:val="99"/>
    <w:semiHidden/>
    <w:rsid w:val="006D44E7"/>
    <w:rPr>
      <w:rFonts w:ascii="맑은 고딕" w:eastAsia="맑은 고딕" w:hAnsi="맑은 고딕" w:cs="Consolas"/>
      <w:sz w:val="21"/>
      <w:szCs w:val="21"/>
      <w:lang w:bidi="en-US"/>
    </w:rPr>
  </w:style>
  <w:style w:type="paragraph" w:styleId="affffa">
    <w:name w:val="Quote"/>
    <w:basedOn w:val="a2"/>
    <w:next w:val="a2"/>
    <w:link w:val="Charf4"/>
    <w:uiPriority w:val="29"/>
    <w:semiHidden/>
    <w:qFormat/>
    <w:rsid w:val="006D44E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6D44E7"/>
    <w:rPr>
      <w:rFonts w:ascii="맑은 고딕" w:eastAsia="맑은 고딕" w:hAnsi="맑은 고딕" w:cs="Arial"/>
      <w:i/>
      <w:iCs/>
      <w:color w:val="404040" w:themeColor="text1" w:themeTint="BF"/>
      <w:sz w:val="18"/>
      <w:szCs w:val="16"/>
      <w:lang w:bidi="en-US"/>
    </w:rPr>
  </w:style>
  <w:style w:type="paragraph" w:styleId="affffb">
    <w:name w:val="Salutation"/>
    <w:basedOn w:val="a2"/>
    <w:next w:val="a2"/>
    <w:link w:val="Charf5"/>
    <w:uiPriority w:val="99"/>
    <w:semiHidden/>
    <w:unhideWhenUsed/>
    <w:rsid w:val="006D44E7"/>
  </w:style>
  <w:style w:type="character" w:customStyle="1" w:styleId="Charf5">
    <w:name w:val="인사말 Char"/>
    <w:basedOn w:val="a3"/>
    <w:link w:val="affffb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paragraph" w:styleId="affffc">
    <w:name w:val="Signature"/>
    <w:basedOn w:val="a2"/>
    <w:link w:val="Charf6"/>
    <w:uiPriority w:val="99"/>
    <w:semiHidden/>
    <w:unhideWhenUsed/>
    <w:rsid w:val="006D44E7"/>
    <w:pPr>
      <w:ind w:left="4252"/>
    </w:pPr>
  </w:style>
  <w:style w:type="character" w:customStyle="1" w:styleId="Charf6">
    <w:name w:val="서명 Char"/>
    <w:basedOn w:val="a3"/>
    <w:link w:val="affffc"/>
    <w:uiPriority w:val="99"/>
    <w:semiHidden/>
    <w:rsid w:val="006D44E7"/>
    <w:rPr>
      <w:rFonts w:ascii="맑은 고딕" w:eastAsia="맑은 고딕" w:hAnsi="맑은 고딕" w:cs="Arial"/>
      <w:sz w:val="18"/>
      <w:szCs w:val="16"/>
      <w:lang w:bidi="en-US"/>
    </w:rPr>
  </w:style>
  <w:style w:type="character" w:styleId="affffd">
    <w:name w:val="Smart Hyperlink"/>
    <w:basedOn w:val="a3"/>
    <w:uiPriority w:val="99"/>
    <w:semiHidden/>
    <w:unhideWhenUsed/>
    <w:rsid w:val="006D44E7"/>
    <w:rPr>
      <w:rFonts w:ascii="맑은 고딕" w:eastAsia="맑은 고딕" w:hAnsi="맑은 고딕"/>
      <w:u w:val="dotted"/>
    </w:rPr>
  </w:style>
  <w:style w:type="character" w:styleId="affffe">
    <w:name w:val="Smart Link"/>
    <w:basedOn w:val="a3"/>
    <w:uiPriority w:val="99"/>
    <w:semiHidden/>
    <w:unhideWhenUsed/>
    <w:rsid w:val="006D44E7"/>
    <w:rPr>
      <w:rFonts w:ascii="맑은 고딕" w:eastAsia="맑은 고딕" w:hAnsi="맑은 고딕"/>
      <w:color w:val="0000FF"/>
      <w:u w:val="single"/>
      <w:shd w:val="clear" w:color="auto" w:fill="F3F2F1"/>
    </w:rPr>
  </w:style>
  <w:style w:type="character" w:styleId="afffff">
    <w:name w:val="Strong"/>
    <w:basedOn w:val="a3"/>
    <w:uiPriority w:val="22"/>
    <w:semiHidden/>
    <w:qFormat/>
    <w:rsid w:val="006D44E7"/>
    <w:rPr>
      <w:rFonts w:ascii="맑은 고딕" w:eastAsia="맑은 고딕" w:hAnsi="맑은 고딕"/>
      <w:b/>
      <w:bCs/>
    </w:rPr>
  </w:style>
  <w:style w:type="character" w:styleId="afffff0">
    <w:name w:val="Subtle Emphasis"/>
    <w:basedOn w:val="a3"/>
    <w:uiPriority w:val="19"/>
    <w:semiHidden/>
    <w:qFormat/>
    <w:rsid w:val="006D44E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f1">
    <w:name w:val="Subtle Reference"/>
    <w:basedOn w:val="a3"/>
    <w:uiPriority w:val="31"/>
    <w:semiHidden/>
    <w:qFormat/>
    <w:rsid w:val="006D44E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6D44E7"/>
    <w:pPr>
      <w:spacing w:line="312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6D44E7"/>
    <w:pPr>
      <w:spacing w:line="312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6D44E7"/>
    <w:pPr>
      <w:spacing w:line="312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6D44E7"/>
    <w:pPr>
      <w:spacing w:line="312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6D44E7"/>
    <w:pPr>
      <w:spacing w:line="312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6D44E7"/>
    <w:pPr>
      <w:spacing w:line="312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6D44E7"/>
    <w:pPr>
      <w:spacing w:line="312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6D44E7"/>
    <w:pPr>
      <w:spacing w:line="312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6D44E7"/>
    <w:pPr>
      <w:spacing w:line="312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6D44E7"/>
    <w:pPr>
      <w:spacing w:line="312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6D44E7"/>
    <w:pPr>
      <w:spacing w:line="312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2">
    <w:name w:val="Table Contemporary"/>
    <w:basedOn w:val="a4"/>
    <w:uiPriority w:val="99"/>
    <w:semiHidden/>
    <w:unhideWhenUsed/>
    <w:rsid w:val="006D44E7"/>
    <w:pPr>
      <w:spacing w:line="312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3">
    <w:name w:val="Table Elegant"/>
    <w:basedOn w:val="a4"/>
    <w:uiPriority w:val="99"/>
    <w:semiHidden/>
    <w:unhideWhenUsed/>
    <w:rsid w:val="006D44E7"/>
    <w:pPr>
      <w:spacing w:line="312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6D44E7"/>
    <w:pPr>
      <w:spacing w:line="312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6D44E7"/>
    <w:pPr>
      <w:spacing w:line="312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6D44E7"/>
    <w:pPr>
      <w:spacing w:line="312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Grid Table Light"/>
    <w:basedOn w:val="a4"/>
    <w:uiPriority w:val="40"/>
    <w:rsid w:val="006D44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6D44E7"/>
    <w:pPr>
      <w:spacing w:line="312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6D44E7"/>
    <w:pPr>
      <w:spacing w:line="312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6D44E7"/>
    <w:pPr>
      <w:spacing w:line="312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6D44E7"/>
    <w:pPr>
      <w:spacing w:line="312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6D44E7"/>
    <w:pPr>
      <w:spacing w:line="312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2"/>
    <w:next w:val="a2"/>
    <w:uiPriority w:val="99"/>
    <w:semiHidden/>
    <w:unhideWhenUsed/>
    <w:rsid w:val="006D44E7"/>
    <w:pPr>
      <w:ind w:left="180" w:hanging="180"/>
    </w:pPr>
  </w:style>
  <w:style w:type="paragraph" w:styleId="afffff6">
    <w:name w:val="table of figures"/>
    <w:basedOn w:val="a2"/>
    <w:next w:val="a2"/>
    <w:uiPriority w:val="99"/>
    <w:semiHidden/>
    <w:unhideWhenUsed/>
    <w:rsid w:val="006D44E7"/>
  </w:style>
  <w:style w:type="table" w:styleId="afffff7">
    <w:name w:val="Table Professional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6D44E7"/>
    <w:pPr>
      <w:spacing w:line="312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6D44E7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6D44E7"/>
    <w:pPr>
      <w:spacing w:line="312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6D44E7"/>
    <w:pPr>
      <w:spacing w:line="312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rsid w:val="006D44E7"/>
    <w:pPr>
      <w:spacing w:line="312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6D44E7"/>
    <w:pPr>
      <w:spacing w:line="312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6D44E7"/>
    <w:pPr>
      <w:spacing w:line="312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6D44E7"/>
    <w:pPr>
      <w:spacing w:line="312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oa heading"/>
    <w:basedOn w:val="a2"/>
    <w:next w:val="a2"/>
    <w:uiPriority w:val="99"/>
    <w:semiHidden/>
    <w:unhideWhenUsed/>
    <w:rsid w:val="006D44E7"/>
    <w:pPr>
      <w:spacing w:before="120"/>
    </w:pPr>
    <w:rPr>
      <w:rFonts w:cstheme="majorBidi"/>
      <w:b/>
      <w:bCs/>
      <w:sz w:val="24"/>
      <w:szCs w:val="24"/>
    </w:rPr>
  </w:style>
  <w:style w:type="paragraph" w:styleId="1f0">
    <w:name w:val="toc 1"/>
    <w:basedOn w:val="a2"/>
    <w:next w:val="a2"/>
    <w:autoRedefine/>
    <w:uiPriority w:val="39"/>
    <w:semiHidden/>
    <w:unhideWhenUsed/>
    <w:rsid w:val="006D44E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6D44E7"/>
    <w:pPr>
      <w:spacing w:after="100"/>
      <w:ind w:left="180"/>
    </w:pPr>
  </w:style>
  <w:style w:type="paragraph" w:styleId="3f2">
    <w:name w:val="toc 3"/>
    <w:basedOn w:val="a2"/>
    <w:next w:val="a2"/>
    <w:autoRedefine/>
    <w:uiPriority w:val="39"/>
    <w:semiHidden/>
    <w:unhideWhenUsed/>
    <w:rsid w:val="006D44E7"/>
    <w:pPr>
      <w:spacing w:after="100"/>
      <w:ind w:left="360"/>
    </w:pPr>
  </w:style>
  <w:style w:type="paragraph" w:styleId="4c">
    <w:name w:val="toc 4"/>
    <w:basedOn w:val="a2"/>
    <w:next w:val="a2"/>
    <w:autoRedefine/>
    <w:uiPriority w:val="39"/>
    <w:semiHidden/>
    <w:unhideWhenUsed/>
    <w:rsid w:val="006D44E7"/>
    <w:pPr>
      <w:spacing w:after="100"/>
      <w:ind w:left="540"/>
    </w:pPr>
  </w:style>
  <w:style w:type="paragraph" w:styleId="5b">
    <w:name w:val="toc 5"/>
    <w:basedOn w:val="a2"/>
    <w:next w:val="a2"/>
    <w:autoRedefine/>
    <w:uiPriority w:val="39"/>
    <w:semiHidden/>
    <w:unhideWhenUsed/>
    <w:rsid w:val="006D44E7"/>
    <w:pPr>
      <w:spacing w:after="100"/>
      <w:ind w:left="720"/>
    </w:pPr>
  </w:style>
  <w:style w:type="paragraph" w:styleId="65">
    <w:name w:val="toc 6"/>
    <w:basedOn w:val="a2"/>
    <w:next w:val="a2"/>
    <w:autoRedefine/>
    <w:uiPriority w:val="39"/>
    <w:semiHidden/>
    <w:unhideWhenUsed/>
    <w:rsid w:val="006D44E7"/>
    <w:pPr>
      <w:spacing w:after="100"/>
      <w:ind w:left="900"/>
    </w:pPr>
  </w:style>
  <w:style w:type="paragraph" w:styleId="75">
    <w:name w:val="toc 7"/>
    <w:basedOn w:val="a2"/>
    <w:next w:val="a2"/>
    <w:autoRedefine/>
    <w:uiPriority w:val="39"/>
    <w:semiHidden/>
    <w:unhideWhenUsed/>
    <w:rsid w:val="006D44E7"/>
    <w:pPr>
      <w:spacing w:after="100"/>
      <w:ind w:left="1080"/>
    </w:pPr>
  </w:style>
  <w:style w:type="paragraph" w:styleId="83">
    <w:name w:val="toc 8"/>
    <w:basedOn w:val="a2"/>
    <w:next w:val="a2"/>
    <w:autoRedefine/>
    <w:uiPriority w:val="39"/>
    <w:semiHidden/>
    <w:unhideWhenUsed/>
    <w:rsid w:val="006D44E7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unhideWhenUsed/>
    <w:rsid w:val="006D44E7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6D44E7"/>
    <w:pPr>
      <w:keepNext/>
      <w:keepLines/>
      <w:spacing w:before="240" w:line="312" w:lineRule="auto"/>
      <w:outlineLvl w:val="9"/>
    </w:pPr>
    <w:rPr>
      <w:rFonts w:cstheme="majorBidi"/>
      <w:b w:val="0"/>
      <w:bCs w:val="0"/>
      <w:color w:val="64B1BE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ssy\AppData\Roaming\Microsoft\Templates\&#51076;&#54057;&#53944;%20&#51080;&#45716;%20&#51060;&#47141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5ED65051334C4C9DD8C273416DA9B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0A069EC-8145-4E96-93B1-7F1804DA466E}"/>
      </w:docPartPr>
      <w:docPartBody>
        <w:p w:rsidR="00DB6B39" w:rsidRDefault="001000EE">
          <w:pPr>
            <w:pStyle w:val="DA5ED65051334C4C9DD8C273416DA9B4"/>
          </w:pPr>
          <w:r w:rsidRPr="006D44E7">
            <w:rPr>
              <w:rStyle w:val="a3"/>
              <w:rFonts w:hint="eastAsia"/>
              <w:noProof/>
              <w:lang w:val="ko-KR" w:bidi="ko-KR"/>
            </w:rPr>
            <w:t>경력</w:t>
          </w:r>
        </w:p>
      </w:docPartBody>
    </w:docPart>
    <w:docPart>
      <w:docPartPr>
        <w:name w:val="3C5057A39B3344FE908639CF825FDE9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6FDAC5-6C1D-4A8A-8514-918D9B647D73}"/>
      </w:docPartPr>
      <w:docPartBody>
        <w:p w:rsidR="00DB6B39" w:rsidRDefault="001000EE">
          <w:pPr>
            <w:pStyle w:val="3C5057A39B3344FE908639CF825FDE90"/>
          </w:pPr>
          <w:r w:rsidRPr="006D44E7">
            <w:rPr>
              <w:rFonts w:hint="eastAsia"/>
              <w:noProof/>
              <w:lang w:val="ko-KR" w:bidi="ko-KR"/>
            </w:rPr>
            <w:t>교육</w:t>
          </w:r>
        </w:p>
      </w:docPartBody>
    </w:docPart>
    <w:docPart>
      <w:docPartPr>
        <w:name w:val="673FAE0847B9405AB8316ABA8903BB7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9B9D64-FE77-4AFE-A9DD-2C98BB5D43C5}"/>
      </w:docPartPr>
      <w:docPartBody>
        <w:p w:rsidR="00DB6B39" w:rsidRDefault="001000EE">
          <w:pPr>
            <w:pStyle w:val="673FAE0847B9405AB8316ABA8903BB77"/>
          </w:pPr>
          <w:r w:rsidRPr="006D44E7">
            <w:rPr>
              <w:rFonts w:hint="eastAsia"/>
              <w:noProof/>
              <w:lang w:val="ko-KR" w:bidi="ko-KR"/>
            </w:rPr>
            <w:t>기술</w:t>
          </w:r>
        </w:p>
      </w:docPartBody>
    </w:docPart>
    <w:docPart>
      <w:docPartPr>
        <w:name w:val="14DD342E089D42CE915F3EC769AF10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3095D6C-9B31-4DB9-ADCF-10F057F01CE3}"/>
      </w:docPartPr>
      <w:docPartBody>
        <w:p w:rsidR="00DB6B39" w:rsidRDefault="001000EE">
          <w:pPr>
            <w:pStyle w:val="14DD342E089D42CE915F3EC769AF10C0"/>
          </w:pPr>
          <w:r w:rsidRPr="006D44E7">
            <w:rPr>
              <w:rFonts w:hint="eastAsia"/>
              <w:noProof/>
              <w:lang w:val="ko-KR" w:bidi="ko-KR"/>
            </w:rPr>
            <w:t>연락처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14"/>
    <w:rsid w:val="001000EE"/>
    <w:rsid w:val="001D4114"/>
    <w:rsid w:val="00DB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6B39"/>
    <w:rPr>
      <w:rFonts w:ascii="맑은 고딕" w:eastAsia="맑은 고딕" w:hAnsi="맑은 고딕"/>
      <w:color w:val="808080"/>
    </w:rPr>
  </w:style>
  <w:style w:type="paragraph" w:customStyle="1" w:styleId="DA5ED65051334C4C9DD8C273416DA9B4">
    <w:name w:val="DA5ED65051334C4C9DD8C273416DA9B4"/>
    <w:pPr>
      <w:widowControl w:val="0"/>
      <w:wordWrap w:val="0"/>
      <w:autoSpaceDE w:val="0"/>
      <w:autoSpaceDN w:val="0"/>
    </w:pPr>
  </w:style>
  <w:style w:type="paragraph" w:customStyle="1" w:styleId="3C5057A39B3344FE908639CF825FDE90">
    <w:name w:val="3C5057A39B3344FE908639CF825FDE90"/>
    <w:pPr>
      <w:widowControl w:val="0"/>
      <w:wordWrap w:val="0"/>
      <w:autoSpaceDE w:val="0"/>
      <w:autoSpaceDN w:val="0"/>
    </w:pPr>
  </w:style>
  <w:style w:type="paragraph" w:customStyle="1" w:styleId="673FAE0847B9405AB8316ABA8903BB77">
    <w:name w:val="673FAE0847B9405AB8316ABA8903BB77"/>
    <w:pPr>
      <w:widowControl w:val="0"/>
      <w:wordWrap w:val="0"/>
      <w:autoSpaceDE w:val="0"/>
      <w:autoSpaceDN w:val="0"/>
    </w:pPr>
  </w:style>
  <w:style w:type="paragraph" w:customStyle="1" w:styleId="14DD342E089D42CE915F3EC769AF10C0">
    <w:name w:val="14DD342E089D42CE915F3EC769AF10C0"/>
    <w:pPr>
      <w:widowControl w:val="0"/>
      <w:wordWrap w:val="0"/>
      <w:autoSpaceDE w:val="0"/>
      <w:autoSpaceDN w:val="0"/>
    </w:pPr>
  </w:style>
  <w:style w:type="character" w:styleId="a4">
    <w:name w:val="Hyperlink"/>
    <w:basedOn w:val="a0"/>
    <w:uiPriority w:val="99"/>
    <w:unhideWhenUsed/>
    <w:rsid w:val="001D4114"/>
    <w:rPr>
      <w:rFonts w:ascii="맑은 고딕" w:eastAsia="맑은 고딕" w:hAnsi="맑은 고딕"/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A3846E-E8FE-4ED1-9A75-A8E21DED6D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임팩트 있는 이력서</Template>
  <TotalTime>0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2021-03-20T05:27:00Z</dcterms:created>
  <dcterms:modified xsi:type="dcterms:W3CDTF">2021-03-21T13:03:00Z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